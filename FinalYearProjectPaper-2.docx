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4BB8" w:rsidRPr="00A10EB7" w:rsidRDefault="00A10EB7">
      <w:pPr>
        <w:pStyle w:val="papertitle"/>
        <w:rPr>
          <w:sz w:val="40"/>
          <w:szCs w:val="40"/>
        </w:rPr>
      </w:pPr>
      <w:r w:rsidRPr="00A10EB7">
        <w:rPr>
          <w:rFonts w:ascii="Helvetica" w:hAnsi="Helvetica"/>
          <w:color w:val="4B4F56"/>
          <w:sz w:val="40"/>
          <w:szCs w:val="40"/>
          <w:shd w:val="clear" w:color="auto" w:fill="FEFEFE"/>
        </w:rPr>
        <w:t xml:space="preserve">Comparing and Combining Kalman and Wiener Estimates for the purpose of Video Denoising </w:t>
      </w:r>
    </w:p>
    <w:p w:rsidR="00224BB8" w:rsidRDefault="00224BB8"/>
    <w:p w:rsidR="00224BB8" w:rsidRDefault="00224BB8">
      <w:pPr>
        <w:sectPr w:rsidR="00224BB8">
          <w:pgSz w:w="12240" w:h="15840"/>
          <w:pgMar w:top="1080" w:right="893" w:bottom="1440" w:left="893" w:header="720" w:footer="720" w:gutter="0"/>
          <w:cols w:space="720"/>
          <w:docGrid w:linePitch="360"/>
        </w:sectPr>
      </w:pPr>
    </w:p>
    <w:p w:rsidR="004E7063" w:rsidRDefault="004E7063">
      <w:pPr>
        <w:pStyle w:val="Affiliation"/>
        <w:sectPr w:rsidR="004E7063">
          <w:type w:val="continuous"/>
          <w:pgSz w:w="12240" w:h="15840"/>
          <w:pgMar w:top="1080" w:right="893" w:bottom="1440" w:left="893" w:header="720" w:footer="720" w:gutter="0"/>
          <w:cols w:num="2" w:space="566" w:equalWidth="0">
            <w:col w:w="4855" w:space="566"/>
            <w:col w:w="5033"/>
          </w:cols>
          <w:docGrid w:linePitch="360"/>
        </w:sectPr>
      </w:pPr>
    </w:p>
    <w:p w:rsidR="00224BB8" w:rsidRDefault="00224BB8">
      <w:pPr>
        <w:pStyle w:val="Affiliation"/>
      </w:pPr>
    </w:p>
    <w:p w:rsidR="00224BB8" w:rsidRDefault="00224BB8"/>
    <w:p w:rsidR="00224BB8" w:rsidRDefault="00224BB8">
      <w:pPr>
        <w:sectPr w:rsidR="00224BB8">
          <w:type w:val="continuous"/>
          <w:pgSz w:w="12240" w:h="15840"/>
          <w:pgMar w:top="1080" w:right="893" w:bottom="1440" w:left="893" w:header="720" w:footer="720" w:gutter="0"/>
          <w:cols w:space="720"/>
          <w:docGrid w:linePitch="360"/>
        </w:sectPr>
      </w:pPr>
    </w:p>
    <w:p w:rsidR="004944D4" w:rsidRPr="004944D4" w:rsidRDefault="002A2360" w:rsidP="001225AD">
      <w:pPr>
        <w:autoSpaceDE w:val="0"/>
        <w:autoSpaceDN w:val="0"/>
        <w:adjustRightInd w:val="0"/>
        <w:jc w:val="both"/>
        <w:rPr>
          <w:rFonts w:ascii="Verdana" w:hAnsi="Verdana" w:cs="Verdana"/>
          <w:b/>
          <w:sz w:val="18"/>
          <w:szCs w:val="18"/>
        </w:rPr>
      </w:pPr>
      <w:r>
        <w:rPr>
          <w:i/>
          <w:iCs/>
        </w:rPr>
        <w:lastRenderedPageBreak/>
        <w:t>Abstract</w:t>
      </w:r>
      <w:r>
        <w:rPr>
          <w:rFonts w:eastAsia="Times New Roman"/>
        </w:rPr>
        <w:t>—</w:t>
      </w:r>
      <w:r w:rsidR="004944D4" w:rsidRPr="004944D4">
        <w:t xml:space="preserve"> </w:t>
      </w:r>
      <w:r w:rsidR="004944D4" w:rsidRPr="004944D4">
        <w:rPr>
          <w:b/>
          <w:sz w:val="18"/>
          <w:szCs w:val="18"/>
        </w:rPr>
        <w:t xml:space="preserve">Video signals are often corrupted by additive noises, due to disturbance in acquisition system or in the process of transmission over </w:t>
      </w:r>
      <w:r w:rsidR="00D87220" w:rsidRPr="004944D4">
        <w:rPr>
          <w:b/>
          <w:sz w:val="18"/>
          <w:szCs w:val="18"/>
        </w:rPr>
        <w:t>networks. So</w:t>
      </w:r>
      <w:r w:rsidR="004944D4" w:rsidRPr="004944D4">
        <w:rPr>
          <w:b/>
          <w:sz w:val="18"/>
          <w:szCs w:val="18"/>
        </w:rPr>
        <w:t xml:space="preserve"> video denoising is an important aspect of video </w:t>
      </w:r>
      <w:r w:rsidR="00D87220" w:rsidRPr="004944D4">
        <w:rPr>
          <w:b/>
          <w:sz w:val="18"/>
          <w:szCs w:val="18"/>
        </w:rPr>
        <w:t>applications. The</w:t>
      </w:r>
      <w:r w:rsidR="004944D4" w:rsidRPr="004944D4">
        <w:rPr>
          <w:b/>
          <w:sz w:val="18"/>
          <w:szCs w:val="18"/>
        </w:rPr>
        <w:t xml:space="preserve"> noise is often Gaussian in nature, independent of the video </w:t>
      </w:r>
      <w:r w:rsidR="00D87220" w:rsidRPr="004944D4">
        <w:rPr>
          <w:b/>
          <w:sz w:val="18"/>
          <w:szCs w:val="18"/>
        </w:rPr>
        <w:t>signal. There</w:t>
      </w:r>
      <w:r w:rsidR="004944D4" w:rsidRPr="004944D4">
        <w:rPr>
          <w:b/>
          <w:sz w:val="18"/>
          <w:szCs w:val="18"/>
        </w:rPr>
        <w:t xml:space="preserve"> are a number of filtering schemes to remove </w:t>
      </w:r>
      <w:r w:rsidR="00D87220" w:rsidRPr="004944D4">
        <w:rPr>
          <w:b/>
          <w:sz w:val="18"/>
          <w:szCs w:val="18"/>
        </w:rPr>
        <w:t>Gaussian</w:t>
      </w:r>
      <w:r w:rsidR="004944D4" w:rsidRPr="004944D4">
        <w:rPr>
          <w:b/>
          <w:sz w:val="18"/>
          <w:szCs w:val="18"/>
        </w:rPr>
        <w:t xml:space="preserve"> noises from video signals and enhance the performance of the recovered video signals, such as Wiener </w:t>
      </w:r>
      <w:r w:rsidR="00D87220" w:rsidRPr="004944D4">
        <w:rPr>
          <w:b/>
          <w:sz w:val="18"/>
          <w:szCs w:val="18"/>
        </w:rPr>
        <w:t>filter, Kalman</w:t>
      </w:r>
      <w:r w:rsidR="004944D4" w:rsidRPr="004944D4">
        <w:rPr>
          <w:b/>
          <w:sz w:val="18"/>
          <w:szCs w:val="18"/>
        </w:rPr>
        <w:t xml:space="preserve"> filter. In this report, we propose a filtering method combining Kalman and Wiener filter to remove noises from the video. First we apply Kalman filter and then Wiener filter for the purpose of denoising the video. Then we take an average of the result derived from both Kalman and Wiener filter, which combines the advantages of both filters and shows better performance than both Kalman and Wiener filtering schemes with respect to </w:t>
      </w:r>
      <w:r w:rsidR="00D87220" w:rsidRPr="004944D4">
        <w:rPr>
          <w:b/>
          <w:sz w:val="18"/>
          <w:szCs w:val="18"/>
        </w:rPr>
        <w:t>PSNR (</w:t>
      </w:r>
      <w:r w:rsidR="004944D4" w:rsidRPr="004944D4">
        <w:rPr>
          <w:b/>
          <w:sz w:val="18"/>
          <w:szCs w:val="18"/>
        </w:rPr>
        <w:t>Peak Signal to Noise Ratio) value.</w:t>
      </w:r>
    </w:p>
    <w:p w:rsidR="004944D4" w:rsidRDefault="004944D4" w:rsidP="004944D4">
      <w:pPr>
        <w:pStyle w:val="Abstract"/>
        <w:rPr>
          <w:i/>
        </w:rPr>
      </w:pPr>
    </w:p>
    <w:p w:rsidR="00224BB8" w:rsidRPr="004944D4" w:rsidRDefault="002A2360" w:rsidP="004944D4">
      <w:pPr>
        <w:pStyle w:val="Abstract"/>
      </w:pPr>
      <w:r>
        <w:rPr>
          <w:i/>
        </w:rPr>
        <w:t>Index</w:t>
      </w:r>
      <w:r>
        <w:rPr>
          <w:rFonts w:eastAsia="Times New Roman"/>
          <w:i/>
        </w:rPr>
        <w:t xml:space="preserve"> </w:t>
      </w:r>
      <w:r>
        <w:rPr>
          <w:i/>
        </w:rPr>
        <w:t>Terms</w:t>
      </w:r>
      <w:r>
        <w:rPr>
          <w:rFonts w:eastAsia="Times New Roman"/>
        </w:rPr>
        <w:t>—</w:t>
      </w:r>
      <w:r w:rsidR="004944D4" w:rsidRPr="004944D4">
        <w:rPr>
          <w:rFonts w:ascii="Verdana" w:hAnsi="Verdana" w:cs="Verdana"/>
          <w:sz w:val="20"/>
          <w:szCs w:val="20"/>
        </w:rPr>
        <w:t xml:space="preserve"> </w:t>
      </w:r>
      <w:r w:rsidR="004944D4" w:rsidRPr="004944D4">
        <w:t>Wiener, Kalman, Video Denoising</w:t>
      </w:r>
      <w:r w:rsidRPr="004944D4">
        <w:t>.</w:t>
      </w:r>
      <w:r w:rsidRPr="004944D4">
        <w:rPr>
          <w:rFonts w:eastAsia="Times New Roman"/>
        </w:rPr>
        <w:t xml:space="preserve"> </w:t>
      </w:r>
      <w:r w:rsidRPr="004944D4">
        <w:rPr>
          <w:bCs w:val="0"/>
          <w:i/>
        </w:rPr>
        <w:t>(</w:t>
      </w:r>
      <w:r w:rsidR="00D87220" w:rsidRPr="004944D4">
        <w:rPr>
          <w:bCs w:val="0"/>
          <w:i/>
        </w:rPr>
        <w:t>Key</w:t>
      </w:r>
      <w:r w:rsidRPr="004944D4">
        <w:rPr>
          <w:rFonts w:eastAsia="Times New Roman"/>
          <w:bCs w:val="0"/>
          <w:i/>
        </w:rPr>
        <w:t xml:space="preserve"> </w:t>
      </w:r>
      <w:r w:rsidRPr="004944D4">
        <w:rPr>
          <w:bCs w:val="0"/>
          <w:i/>
        </w:rPr>
        <w:t>words)</w:t>
      </w:r>
    </w:p>
    <w:p w:rsidR="00034B6C" w:rsidRPr="00E40350" w:rsidRDefault="00034B6C" w:rsidP="00034B6C">
      <w:pPr>
        <w:autoSpaceDE w:val="0"/>
        <w:autoSpaceDN w:val="0"/>
        <w:adjustRightInd w:val="0"/>
        <w:ind w:left="720" w:firstLine="720"/>
        <w:jc w:val="both"/>
        <w:rPr>
          <w:b/>
          <w:bCs/>
        </w:rPr>
      </w:pPr>
      <w:r w:rsidRPr="00E40350">
        <w:rPr>
          <w:b/>
          <w:bCs/>
        </w:rPr>
        <w:t>I. Introduction</w:t>
      </w:r>
    </w:p>
    <w:p w:rsidR="001225AD" w:rsidRDefault="001225AD" w:rsidP="001225AD">
      <w:pPr>
        <w:jc w:val="both"/>
      </w:pPr>
      <w:r w:rsidRPr="00E40350">
        <w:t>Video signals are often corrupted by additive noise and/or motion blur</w:t>
      </w:r>
      <w:r>
        <w:t xml:space="preserve"> due to transmission over channels. As a result</w:t>
      </w:r>
      <w:r w:rsidRPr="00E40350">
        <w:t>,</w:t>
      </w:r>
      <w:r>
        <w:t xml:space="preserve"> to remove the </w:t>
      </w:r>
      <w:r w:rsidRPr="00E40350">
        <w:t>noise</w:t>
      </w:r>
      <w:r>
        <w:t xml:space="preserve"> from the obtained video signals</w:t>
      </w:r>
      <w:r w:rsidRPr="00E40350">
        <w:t xml:space="preserve"> is </w:t>
      </w:r>
      <w:r>
        <w:t>an important field in Signal Processing.</w:t>
      </w:r>
      <w:r w:rsidRPr="00E40350">
        <w:t xml:space="preserve"> Often, the</w:t>
      </w:r>
      <w:r>
        <w:t xml:space="preserve"> </w:t>
      </w:r>
      <w:r w:rsidRPr="00E40350">
        <w:t xml:space="preserve">noise </w:t>
      </w:r>
      <w:r>
        <w:t>can be modeled effectively after</w:t>
      </w:r>
      <w:r w:rsidRPr="00E40350">
        <w:t xml:space="preserve"> a Gaussian </w:t>
      </w:r>
      <w:r>
        <w:t>distribution model, irrespective</w:t>
      </w:r>
      <w:r w:rsidRPr="00E40350">
        <w:t xml:space="preserve"> of the signal.</w:t>
      </w:r>
      <w:r>
        <w:t xml:space="preserve"> </w:t>
      </w:r>
      <w:r w:rsidRPr="00E40350">
        <w:t xml:space="preserve">In such cases, we can use </w:t>
      </w:r>
      <w:r>
        <w:t xml:space="preserve">different filters based on </w:t>
      </w:r>
      <w:r w:rsidRPr="00E40350">
        <w:t>statistical signal proc</w:t>
      </w:r>
      <w:r>
        <w:t>essing techniques to</w:t>
      </w:r>
      <w:r w:rsidRPr="00E40350">
        <w:t xml:space="preserve"> denoise the</w:t>
      </w:r>
      <w:r>
        <w:t xml:space="preserve"> </w:t>
      </w:r>
      <w:r w:rsidRPr="00E40350">
        <w:t xml:space="preserve">video signal. In this project, we implement Wiener filter to </w:t>
      </w:r>
      <w:r>
        <w:t xml:space="preserve">the </w:t>
      </w:r>
      <w:r w:rsidRPr="00E40350">
        <w:t>process video signals corrupted</w:t>
      </w:r>
      <w:r>
        <w:t xml:space="preserve"> </w:t>
      </w:r>
      <w:r w:rsidRPr="00E40350">
        <w:t xml:space="preserve">by additive </w:t>
      </w:r>
      <w:r>
        <w:t xml:space="preserve">white </w:t>
      </w:r>
      <w:r w:rsidRPr="00E40350">
        <w:t>Gaussian noise. Wiener filters are the bes</w:t>
      </w:r>
      <w:r>
        <w:t xml:space="preserve">t linear filters in </w:t>
      </w:r>
      <w:r w:rsidRPr="00E40350">
        <w:t>minimizing the mean squared error</w:t>
      </w:r>
      <w:r>
        <w:t xml:space="preserve"> (MSE)</w:t>
      </w:r>
      <w:r w:rsidRPr="00E40350">
        <w:t xml:space="preserve"> between the original and the recovered signal. We also implement a Kalman filter to</w:t>
      </w:r>
      <w:r>
        <w:t xml:space="preserve"> </w:t>
      </w:r>
      <w:r w:rsidRPr="00E40350">
        <w:t>denoi</w:t>
      </w:r>
      <w:r>
        <w:t>se it. Finally, we compare both of these methods. We also combine these two filtering algorithm to implement a combined filtering algorithm with both Kalman and Wiener estimates. Figure-I is the introduction, a</w:t>
      </w:r>
      <w:r w:rsidRPr="00E40350">
        <w:t xml:space="preserve"> general outline of our work</w:t>
      </w:r>
      <w:r>
        <w:t xml:space="preserve"> which describes in brief the theory of the noise models and the algorithms. </w:t>
      </w:r>
      <w:r w:rsidRPr="00E40350">
        <w:t>The report is structured as follows. In Section II, we briefly</w:t>
      </w:r>
      <w:r>
        <w:t xml:space="preserve"> present our proposed methodology</w:t>
      </w:r>
      <w:r w:rsidRPr="00E40350">
        <w:t xml:space="preserve"> and d</w:t>
      </w:r>
      <w:r>
        <w:t>iscuss methods of applying the</w:t>
      </w:r>
      <w:r w:rsidRPr="00E40350">
        <w:t xml:space="preserve"> video signals. In</w:t>
      </w:r>
      <w:r>
        <w:t xml:space="preserve"> Section III, we our findings and results gained</w:t>
      </w:r>
      <w:r w:rsidRPr="00E40350">
        <w:t>. Next,</w:t>
      </w:r>
      <w:r>
        <w:t xml:space="preserve"> draw the conclusions</w:t>
      </w:r>
      <w:r w:rsidRPr="00E40350">
        <w:t xml:space="preserve"> in</w:t>
      </w:r>
      <w:r>
        <w:t xml:space="preserve"> </w:t>
      </w:r>
      <w:r w:rsidRPr="00E40350">
        <w:t>Section I</w:t>
      </w:r>
      <w:r>
        <w:t>V. We list the papers and resources used as references in section V.</w:t>
      </w:r>
    </w:p>
    <w:p w:rsidR="00034B6C" w:rsidRDefault="00034B6C" w:rsidP="001225AD">
      <w:pPr>
        <w:autoSpaceDE w:val="0"/>
        <w:autoSpaceDN w:val="0"/>
        <w:adjustRightInd w:val="0"/>
        <w:jc w:val="both"/>
        <w:rPr>
          <w:b/>
          <w:u w:val="single"/>
        </w:rPr>
      </w:pPr>
    </w:p>
    <w:p w:rsidR="00034B6C" w:rsidRPr="001225AD" w:rsidRDefault="001225AD" w:rsidP="00034B6C">
      <w:pPr>
        <w:ind w:left="720" w:firstLine="720"/>
        <w:jc w:val="both"/>
        <w:rPr>
          <w:b/>
        </w:rPr>
      </w:pPr>
      <w:r w:rsidRPr="001225AD">
        <w:rPr>
          <w:b/>
        </w:rPr>
        <w:t>A. Additive</w:t>
      </w:r>
      <w:r w:rsidR="00034B6C" w:rsidRPr="001225AD">
        <w:rPr>
          <w:b/>
        </w:rPr>
        <w:t xml:space="preserve"> White Gaussian Noise</w:t>
      </w:r>
    </w:p>
    <w:p w:rsidR="00034B6C" w:rsidRDefault="00034B6C" w:rsidP="00034B6C">
      <w:pPr>
        <w:jc w:val="both"/>
      </w:pPr>
      <w:r w:rsidRPr="00E40350">
        <w:t xml:space="preserve">Gaussian noise is a statistical noise that has the probability density </w:t>
      </w:r>
      <w:r w:rsidR="00D87220" w:rsidRPr="00E40350">
        <w:t>function</w:t>
      </w:r>
      <w:r w:rsidRPr="00E40350">
        <w:t xml:space="preserve"> of that of the normal or Gaussian distribution i.e. it is normally distributed over time domain. White Gaussian Noise is uniformly distributed over the frequency band. We add Additive White Gaussian </w:t>
      </w:r>
      <w:r w:rsidR="00D87220" w:rsidRPr="00E40350">
        <w:t>Noise (</w:t>
      </w:r>
      <w:r w:rsidRPr="00E40350">
        <w:t xml:space="preserve">AWGN) so as </w:t>
      </w:r>
      <w:r w:rsidRPr="00E40350">
        <w:lastRenderedPageBreak/>
        <w:t xml:space="preserve">to replicate the effect of noise that is generated while the video </w:t>
      </w:r>
      <w:r w:rsidR="00D87220" w:rsidRPr="00E40350">
        <w:t>signals</w:t>
      </w:r>
      <w:r w:rsidRPr="00E40350">
        <w:t xml:space="preserve"> are transmitted over </w:t>
      </w:r>
      <w:r w:rsidR="00D87220" w:rsidRPr="00E40350">
        <w:t>channel. Here</w:t>
      </w:r>
      <w:r w:rsidRPr="00E40350">
        <w:t xml:space="preserve"> for implementation purpose in our project we use the in-built matlab function for additive white </w:t>
      </w:r>
      <w:r w:rsidR="00D87220" w:rsidRPr="00E40350">
        <w:t>Gaussian</w:t>
      </w:r>
      <w:r w:rsidRPr="00E40350">
        <w:t xml:space="preserve"> noise.</w:t>
      </w:r>
    </w:p>
    <w:p w:rsidR="00034B6C" w:rsidRPr="00E40350" w:rsidRDefault="00034B6C" w:rsidP="00034B6C">
      <w:pPr>
        <w:jc w:val="both"/>
      </w:pPr>
    </w:p>
    <w:p w:rsidR="00034B6C" w:rsidRPr="00E40350" w:rsidRDefault="001225AD" w:rsidP="00034B6C">
      <w:pPr>
        <w:autoSpaceDE w:val="0"/>
        <w:autoSpaceDN w:val="0"/>
        <w:adjustRightInd w:val="0"/>
        <w:ind w:left="720" w:firstLine="720"/>
        <w:jc w:val="both"/>
        <w:rPr>
          <w:b/>
          <w:bCs/>
        </w:rPr>
      </w:pPr>
      <w:r>
        <w:rPr>
          <w:b/>
          <w:bCs/>
        </w:rPr>
        <w:t>B</w:t>
      </w:r>
      <w:r w:rsidR="00034B6C">
        <w:rPr>
          <w:b/>
          <w:bCs/>
        </w:rPr>
        <w:t>.</w:t>
      </w:r>
      <w:r w:rsidR="00034B6C" w:rsidRPr="00E40350">
        <w:rPr>
          <w:b/>
          <w:bCs/>
        </w:rPr>
        <w:t>Wiener Filter</w:t>
      </w:r>
    </w:p>
    <w:p w:rsidR="00034B6C" w:rsidRPr="00E40350" w:rsidRDefault="00034B6C" w:rsidP="00034B6C">
      <w:pPr>
        <w:jc w:val="both"/>
      </w:pPr>
      <w:r w:rsidRPr="00E40350">
        <w:t xml:space="preserve">The Wiener filter is widely used in signal </w:t>
      </w:r>
      <w:r w:rsidR="00D87220" w:rsidRPr="00E40350">
        <w:t>processing. Its</w:t>
      </w:r>
      <w:r w:rsidRPr="00E40350">
        <w:t xml:space="preserve"> purpose is to reduce the amount of noise in a signal, which is done by comparing the </w:t>
      </w:r>
      <w:r w:rsidR="00D87220" w:rsidRPr="00E40350">
        <w:t>received</w:t>
      </w:r>
      <w:r w:rsidRPr="00E40350">
        <w:t xml:space="preserve"> signal with an estimation of a desired noiseless signal. Wiener filter is not an adaptive filter as it assumes </w:t>
      </w:r>
      <w:proofErr w:type="gramStart"/>
      <w:r w:rsidRPr="00E40350">
        <w:t>its</w:t>
      </w:r>
      <w:proofErr w:type="gramEnd"/>
      <w:r w:rsidRPr="00E40350">
        <w:t xml:space="preserve"> input to be wide-sense stationary. It takes a statistical approach to solve its goal of removing the noise from video signal. Before the implementation of the filter, it is assumed that the use knows the spectral properties of the original signal and the noise. Wiener filter works by linear time-invariant (LTI) filtering of an observed noisy process, assuming signal and additive noises </w:t>
      </w:r>
      <w:r w:rsidR="00D87220" w:rsidRPr="00E40350">
        <w:t>as wide</w:t>
      </w:r>
      <w:r w:rsidRPr="00E40350">
        <w:t xml:space="preserve"> sense stationary</w:t>
      </w:r>
      <w:r w:rsidR="00D87220" w:rsidRPr="00E40350">
        <w:t>, with</w:t>
      </w:r>
      <w:r w:rsidRPr="00E40350">
        <w:t xml:space="preserve"> known spectral characteristics. The Wiener filtering scheme works </w:t>
      </w:r>
      <w:r w:rsidR="00D87220" w:rsidRPr="00E40350">
        <w:t>on minimizing</w:t>
      </w:r>
      <w:r w:rsidRPr="00E40350">
        <w:t xml:space="preserve"> the mean square error between the </w:t>
      </w:r>
      <w:r w:rsidR="00D87220" w:rsidRPr="00E40350">
        <w:t>estimated process</w:t>
      </w:r>
      <w:r w:rsidRPr="00E40350">
        <w:t xml:space="preserve"> and the desired process. The purpose of the Wiener filter is to statistically </w:t>
      </w:r>
      <w:r w:rsidR="00D87220" w:rsidRPr="00E40350">
        <w:t>estimate an</w:t>
      </w:r>
      <w:r w:rsidRPr="00E40350">
        <w:t xml:space="preserve"> unknown signal. The Wiener </w:t>
      </w:r>
      <w:r w:rsidR="00D87220" w:rsidRPr="00E40350">
        <w:t>filter uses a</w:t>
      </w:r>
      <w:r w:rsidRPr="00E40350">
        <w:t xml:space="preserve"> related signal as an input and </w:t>
      </w:r>
      <w:r w:rsidR="00D87220" w:rsidRPr="00E40350">
        <w:t>filters that</w:t>
      </w:r>
      <w:r w:rsidRPr="00E40350">
        <w:t xml:space="preserve"> known signal to produce the estimated signal as an output.  </w:t>
      </w:r>
    </w:p>
    <w:p w:rsidR="00034B6C" w:rsidRPr="00034B6C" w:rsidRDefault="00034B6C" w:rsidP="00034B6C">
      <w:pPr>
        <w:jc w:val="both"/>
      </w:pPr>
      <w:r w:rsidRPr="00E40350">
        <w:t>There are three main features of the Wiener filtering algorithm. Firstly, it is assumed that signal and noise are stationary in wide sense. They are processes with known spectral characteristics. Secondly, the requirement that the filter should be physically realizable. Thirdly, the performance criterion of minimum mean-square error (MMSE) i.e. the goal is to minimize the mean square error between the estimated and the desired process.</w:t>
      </w:r>
      <w:r w:rsidRPr="00034B6C">
        <w:rPr>
          <w:rFonts w:eastAsiaTheme="minorHAnsi"/>
          <w:color w:val="000000"/>
          <w:lang w:eastAsia="en-US"/>
        </w:rPr>
        <w:t xml:space="preserve"> </w:t>
      </w:r>
      <w:r w:rsidRPr="00034B6C">
        <w:t>The wiener filtering executes an optimal tradeoff between inverse filtering and noise removal. It removes additive noise and inverts the blurring simultaneously.</w:t>
      </w:r>
    </w:p>
    <w:p w:rsidR="00034B6C" w:rsidRPr="00034B6C" w:rsidRDefault="00034B6C" w:rsidP="00D33F60">
      <w:pPr>
        <w:pStyle w:val="NormalWeb"/>
        <w:jc w:val="both"/>
        <w:rPr>
          <w:color w:val="000000"/>
          <w:sz w:val="20"/>
          <w:szCs w:val="20"/>
        </w:rPr>
      </w:pPr>
      <w:r w:rsidRPr="00034B6C">
        <w:rPr>
          <w:color w:val="000000"/>
          <w:sz w:val="20"/>
          <w:szCs w:val="20"/>
        </w:rPr>
        <w:t>The wiener filter in Fourier domain can be expressed as follows-</w:t>
      </w:r>
    </w:p>
    <w:p w:rsidR="00034B6C" w:rsidRPr="00034B6C" w:rsidRDefault="00034B6C" w:rsidP="00D33F60">
      <w:pPr>
        <w:pStyle w:val="NormalWeb"/>
        <w:jc w:val="both"/>
        <w:rPr>
          <w:color w:val="000000"/>
          <w:sz w:val="20"/>
          <w:szCs w:val="20"/>
        </w:rPr>
      </w:pPr>
      <w:r w:rsidRPr="00034B6C">
        <w:rPr>
          <w:color w:val="000000"/>
          <w:sz w:val="20"/>
          <w:szCs w:val="20"/>
        </w:rPr>
        <w:t xml:space="preserve"> </w:t>
      </w:r>
      <w:r w:rsidR="00235512" w:rsidRPr="00235512">
        <w:rPr>
          <w:color w:val="000000"/>
          <w:position w:val="-44"/>
          <w:sz w:val="20"/>
          <w:szCs w:val="20"/>
        </w:rPr>
        <w:object w:dxaOrig="474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05pt;height:41.45pt" o:ole="">
            <v:imagedata r:id="rId5" o:title=""/>
          </v:shape>
          <o:OLEObject Type="Embed" ProgID="Equation.3" ShapeID="_x0000_i1025" DrawAspect="Content" ObjectID="_1528149063" r:id="rId6"/>
        </w:object>
      </w:r>
      <w:r w:rsidR="00235512">
        <w:rPr>
          <w:color w:val="000000"/>
          <w:sz w:val="20"/>
          <w:szCs w:val="20"/>
        </w:rPr>
        <w:t xml:space="preserve"> </w:t>
      </w:r>
      <w:r w:rsidR="00072F14">
        <w:rPr>
          <w:b/>
          <w:color w:val="000000"/>
          <w:sz w:val="20"/>
          <w:szCs w:val="20"/>
        </w:rPr>
        <w:t>..(1)</w:t>
      </w:r>
      <w:r w:rsidR="006230FF">
        <w:rPr>
          <w:color w:val="000000"/>
          <w:sz w:val="20"/>
          <w:szCs w:val="20"/>
        </w:rPr>
        <w:t xml:space="preserve">  </w:t>
      </w:r>
      <w:r w:rsidR="00261244">
        <w:rPr>
          <w:color w:val="000000"/>
          <w:sz w:val="20"/>
          <w:szCs w:val="20"/>
        </w:rPr>
        <w:t>[7</w:t>
      </w:r>
      <w:r w:rsidR="00235512">
        <w:rPr>
          <w:color w:val="000000"/>
          <w:sz w:val="20"/>
          <w:szCs w:val="20"/>
        </w:rPr>
        <w:t>]</w:t>
      </w:r>
    </w:p>
    <w:p w:rsidR="00034B6C" w:rsidRPr="00034B6C" w:rsidRDefault="00235512" w:rsidP="00D33F60">
      <w:pPr>
        <w:pStyle w:val="NormalWeb"/>
        <w:jc w:val="both"/>
        <w:rPr>
          <w:color w:val="000000"/>
          <w:sz w:val="20"/>
          <w:szCs w:val="20"/>
        </w:rPr>
      </w:pPr>
      <w:proofErr w:type="gramStart"/>
      <w:r w:rsidRPr="00034B6C">
        <w:rPr>
          <w:color w:val="000000"/>
          <w:sz w:val="20"/>
          <w:szCs w:val="20"/>
        </w:rPr>
        <w:t>W</w:t>
      </w:r>
      <w:r w:rsidR="00034B6C" w:rsidRPr="00034B6C">
        <w:rPr>
          <w:color w:val="000000"/>
          <w:sz w:val="20"/>
          <w:szCs w:val="20"/>
        </w:rPr>
        <w:t>here</w:t>
      </w:r>
      <w:r>
        <w:rPr>
          <w:color w:val="000000"/>
          <w:sz w:val="20"/>
          <w:szCs w:val="20"/>
        </w:rPr>
        <w:t xml:space="preserve"> </w:t>
      </w:r>
      <w:r w:rsidRPr="00235512">
        <w:rPr>
          <w:color w:val="000000"/>
          <w:position w:val="-10"/>
          <w:sz w:val="20"/>
          <w:szCs w:val="20"/>
        </w:rPr>
        <w:object w:dxaOrig="1040" w:dyaOrig="320">
          <v:shape id="_x0000_i1026" type="#_x0000_t75" style="width:51.6pt;height:15.6pt" o:ole="">
            <v:imagedata r:id="rId7" o:title=""/>
          </v:shape>
          <o:OLEObject Type="Embed" ProgID="Equation.3" ShapeID="_x0000_i1026" DrawAspect="Content" ObjectID="_1528149064" r:id="rId8"/>
        </w:object>
      </w:r>
      <w:r w:rsidR="00034B6C" w:rsidRPr="00034B6C">
        <w:rPr>
          <w:color w:val="000000"/>
          <w:sz w:val="20"/>
          <w:szCs w:val="20"/>
        </w:rPr>
        <w:t xml:space="preserve"> </w:t>
      </w:r>
      <w:r>
        <w:rPr>
          <w:color w:val="000000"/>
          <w:sz w:val="20"/>
          <w:szCs w:val="20"/>
        </w:rPr>
        <w:t xml:space="preserve">, </w:t>
      </w:r>
      <w:r w:rsidRPr="00235512">
        <w:rPr>
          <w:color w:val="000000"/>
          <w:position w:val="-10"/>
          <w:sz w:val="20"/>
          <w:szCs w:val="20"/>
        </w:rPr>
        <w:object w:dxaOrig="1060" w:dyaOrig="320">
          <v:shape id="_x0000_i1027" type="#_x0000_t75" style="width:53pt;height:15.6pt" o:ole="">
            <v:imagedata r:id="rId9" o:title=""/>
          </v:shape>
          <o:OLEObject Type="Embed" ProgID="Equation.3" ShapeID="_x0000_i1027" DrawAspect="Content" ObjectID="_1528149065" r:id="rId10"/>
        </w:object>
      </w:r>
      <w:r w:rsidR="00034B6C" w:rsidRPr="00034B6C">
        <w:rPr>
          <w:color w:val="000000"/>
          <w:sz w:val="20"/>
          <w:szCs w:val="20"/>
        </w:rPr>
        <w:t xml:space="preserve">are the power spectra of the original image and additive noise respectively. </w:t>
      </w:r>
      <w:r w:rsidR="00A11E2B" w:rsidRPr="00034B6C">
        <w:rPr>
          <w:color w:val="000000"/>
          <w:sz w:val="20"/>
          <w:szCs w:val="20"/>
        </w:rPr>
        <w:fldChar w:fldCharType="begin"/>
      </w:r>
      <w:r w:rsidR="00034B6C" w:rsidRPr="00034B6C">
        <w:rPr>
          <w:color w:val="000000"/>
          <w:sz w:val="20"/>
          <w:szCs w:val="20"/>
        </w:rPr>
        <w:instrText xml:space="preserve"> QUOTE </w:instrText>
      </w:r>
      <w:r w:rsidR="00265319" w:rsidRPr="00A11E2B">
        <w:rPr>
          <w:position w:val="-38"/>
          <w:sz w:val="20"/>
          <w:szCs w:val="20"/>
        </w:rPr>
        <w:pict>
          <v:shape id="_x0000_i1028" type="#_x0000_t75" style="width:44.15pt;height:29.9pt" equationxml="&lt;">
            <v:imagedata r:id="rId11" o:title="" chromakey="white"/>
          </v:shape>
        </w:pict>
      </w:r>
      <w:r w:rsidR="00034B6C" w:rsidRPr="00034B6C">
        <w:rPr>
          <w:color w:val="000000"/>
          <w:sz w:val="20"/>
          <w:szCs w:val="20"/>
        </w:rPr>
        <w:instrText xml:space="preserve"> </w:instrText>
      </w:r>
      <w:r w:rsidR="00A11E2B" w:rsidRPr="00034B6C">
        <w:rPr>
          <w:color w:val="000000"/>
          <w:sz w:val="20"/>
          <w:szCs w:val="20"/>
        </w:rPr>
        <w:fldChar w:fldCharType="end"/>
      </w:r>
      <w:r w:rsidRPr="00235512">
        <w:rPr>
          <w:color w:val="000000"/>
          <w:position w:val="-10"/>
          <w:sz w:val="20"/>
          <w:szCs w:val="20"/>
        </w:rPr>
        <w:object w:dxaOrig="999" w:dyaOrig="320">
          <v:shape id="_x0000_i1029" type="#_x0000_t75" style="width:50.25pt;height:15.6pt" o:ole="">
            <v:imagedata r:id="rId12" o:title=""/>
          </v:shape>
          <o:OLEObject Type="Embed" ProgID="Equation.3" ShapeID="_x0000_i1029" DrawAspect="Content" ObjectID="_1528149066" r:id="rId13"/>
        </w:object>
      </w:r>
      <w:r w:rsidR="00D87220">
        <w:rPr>
          <w:color w:val="000000"/>
          <w:position w:val="-10"/>
          <w:sz w:val="20"/>
          <w:szCs w:val="20"/>
        </w:rPr>
        <w:t xml:space="preserve"> </w:t>
      </w:r>
      <w:proofErr w:type="gramStart"/>
      <w:r w:rsidR="00034B6C" w:rsidRPr="00034B6C">
        <w:rPr>
          <w:color w:val="000000"/>
          <w:sz w:val="20"/>
          <w:szCs w:val="20"/>
        </w:rPr>
        <w:t>is</w:t>
      </w:r>
      <w:proofErr w:type="gramEnd"/>
      <w:r w:rsidR="00034B6C" w:rsidRPr="00034B6C">
        <w:rPr>
          <w:color w:val="000000"/>
          <w:sz w:val="20"/>
          <w:szCs w:val="20"/>
        </w:rPr>
        <w:t xml:space="preserve"> the blurring filter.[2]</w:t>
      </w:r>
    </w:p>
    <w:p w:rsidR="00034B6C" w:rsidRPr="00034B6C" w:rsidRDefault="00034B6C" w:rsidP="00D33F60">
      <w:pPr>
        <w:autoSpaceDE w:val="0"/>
        <w:autoSpaceDN w:val="0"/>
        <w:adjustRightInd w:val="0"/>
        <w:jc w:val="both"/>
      </w:pPr>
      <w:r w:rsidRPr="00034B6C">
        <w:rPr>
          <w:color w:val="000000"/>
        </w:rPr>
        <w:t xml:space="preserve">The Wiener filter has two different parts, an inverse filtering part to deblur the image and a noise smoothing part to remove </w:t>
      </w:r>
      <w:r w:rsidRPr="00034B6C">
        <w:rPr>
          <w:color w:val="000000"/>
        </w:rPr>
        <w:lastRenderedPageBreak/>
        <w:t xml:space="preserve">the noises. </w:t>
      </w:r>
      <w:r w:rsidRPr="00034B6C">
        <w:t xml:space="preserve">To implement the Wiener filter in practice, we consider a </w:t>
      </w:r>
      <w:r w:rsidR="00706427" w:rsidRPr="00034B6C">
        <w:t>signal</w:t>
      </w:r>
      <w:r w:rsidR="00CF3A51" w:rsidRPr="00CF3A51">
        <w:rPr>
          <w:position w:val="-10"/>
        </w:rPr>
        <w:object w:dxaOrig="580" w:dyaOrig="320">
          <v:shape id="_x0000_i1030" type="#_x0000_t75" style="width:29.2pt;height:15.6pt" o:ole="">
            <v:imagedata r:id="rId14" o:title=""/>
          </v:shape>
          <o:OLEObject Type="Embed" ProgID="Equation.3" ShapeID="_x0000_i1030" DrawAspect="Content" ObjectID="_1528149067" r:id="rId15"/>
        </w:object>
      </w:r>
      <w:r w:rsidRPr="00034B6C">
        <w:t xml:space="preserve">, which </w:t>
      </w:r>
      <w:r w:rsidR="00706427" w:rsidRPr="00706427">
        <w:t xml:space="preserve">is </w:t>
      </w:r>
      <w:r w:rsidR="00706427" w:rsidRPr="00706427">
        <w:rPr>
          <w:iCs/>
        </w:rPr>
        <w:t>corrupted</w:t>
      </w:r>
      <w:r w:rsidRPr="00034B6C">
        <w:t xml:space="preserve"> </w:t>
      </w:r>
      <w:r w:rsidR="00CF3A51">
        <w:t xml:space="preserve">by a white Gaussian </w:t>
      </w:r>
      <w:proofErr w:type="gramStart"/>
      <w:r w:rsidR="00CF3A51">
        <w:t xml:space="preserve">process </w:t>
      </w:r>
      <w:r w:rsidR="00CF3A51" w:rsidRPr="00CF3A51">
        <w:rPr>
          <w:position w:val="-10"/>
        </w:rPr>
        <w:object w:dxaOrig="560" w:dyaOrig="320">
          <v:shape id="_x0000_i1031" type="#_x0000_t75" style="width:27.85pt;height:15.6pt" o:ole="">
            <v:imagedata r:id="rId16" o:title=""/>
          </v:shape>
          <o:OLEObject Type="Embed" ProgID="Equation.3" ShapeID="_x0000_i1031" DrawAspect="Content" ObjectID="_1528149068" r:id="rId17"/>
        </w:object>
      </w:r>
      <w:r w:rsidRPr="00034B6C">
        <w:t>,which</w:t>
      </w:r>
      <w:proofErr w:type="gramEnd"/>
      <w:r w:rsidRPr="00034B6C">
        <w:t xml:space="preserve"> has zero mean and the variance is</w:t>
      </w:r>
      <w:r w:rsidR="00CF3A51" w:rsidRPr="00CF3A51">
        <w:rPr>
          <w:position w:val="-14"/>
        </w:rPr>
        <w:object w:dxaOrig="480" w:dyaOrig="420">
          <v:shape id="_x0000_i1032" type="#_x0000_t75" style="width:23.75pt;height:21.05pt" o:ole="">
            <v:imagedata r:id="rId18" o:title=""/>
          </v:shape>
          <o:OLEObject Type="Embed" ProgID="Equation.3" ShapeID="_x0000_i1032" DrawAspect="Content" ObjectID="_1528149069" r:id="rId19"/>
        </w:object>
      </w:r>
      <w:r w:rsidRPr="00034B6C">
        <w:t>. The res</w:t>
      </w:r>
      <w:r w:rsidR="00CF3A51">
        <w:t xml:space="preserve">ulting signal is denoted </w:t>
      </w:r>
      <w:proofErr w:type="gramStart"/>
      <w:r w:rsidR="00CF3A51">
        <w:t xml:space="preserve">by </w:t>
      </w:r>
      <w:proofErr w:type="gramEnd"/>
      <w:r w:rsidR="00CF3A51" w:rsidRPr="00CF3A51">
        <w:rPr>
          <w:position w:val="-10"/>
        </w:rPr>
        <w:object w:dxaOrig="520" w:dyaOrig="320">
          <v:shape id="_x0000_i1033" type="#_x0000_t75" style="width:26.5pt;height:15.6pt" o:ole="">
            <v:imagedata r:id="rId20" o:title=""/>
          </v:shape>
          <o:OLEObject Type="Embed" ProgID="Equation.3" ShapeID="_x0000_i1033" DrawAspect="Content" ObjectID="_1528149070" r:id="rId21"/>
        </w:object>
      </w:r>
      <w:r w:rsidRPr="00034B6C">
        <w:t xml:space="preserve">. If  </w:t>
      </w:r>
      <w:r w:rsidR="00CF3A51" w:rsidRPr="00CF3A51">
        <w:rPr>
          <w:position w:val="-10"/>
        </w:rPr>
        <w:object w:dxaOrig="580" w:dyaOrig="320">
          <v:shape id="_x0000_i1034" type="#_x0000_t75" style="width:29.2pt;height:15.6pt" o:ole="">
            <v:imagedata r:id="rId22" o:title=""/>
          </v:shape>
          <o:OLEObject Type="Embed" ProgID="Equation.3" ShapeID="_x0000_i1034" DrawAspect="Content" ObjectID="_1528149071" r:id="rId23"/>
        </w:object>
      </w:r>
      <w:r w:rsidRPr="00034B6C">
        <w:rPr>
          <w:i/>
          <w:iCs/>
        </w:rPr>
        <w:t xml:space="preserve"> </w:t>
      </w:r>
      <w:r w:rsidRPr="00034B6C">
        <w:t xml:space="preserve">is considered to be an independent and identically distributed Gaussian process of mean </w:t>
      </w:r>
      <w:r w:rsidR="00CF3A51" w:rsidRPr="00CF3A51">
        <w:rPr>
          <w:position w:val="-12"/>
        </w:rPr>
        <w:object w:dxaOrig="320" w:dyaOrig="360">
          <v:shape id="_x0000_i1035" type="#_x0000_t75" style="width:15.6pt;height:18.35pt" o:ole="">
            <v:imagedata r:id="rId24" o:title=""/>
          </v:shape>
          <o:OLEObject Type="Embed" ProgID="Equation.3" ShapeID="_x0000_i1035" DrawAspect="Content" ObjectID="_1528149072" r:id="rId25"/>
        </w:object>
      </w:r>
      <w:r w:rsidR="00A11E2B" w:rsidRPr="00034B6C">
        <w:rPr>
          <w:rFonts w:eastAsiaTheme="minorEastAsia"/>
        </w:rPr>
        <w:fldChar w:fldCharType="begin"/>
      </w:r>
      <w:r w:rsidRPr="00034B6C">
        <w:rPr>
          <w:rFonts w:eastAsiaTheme="minorEastAsia"/>
        </w:rPr>
        <w:instrText xml:space="preserve"> QUOTE </w:instrText>
      </w:r>
      <w:r w:rsidR="00265319" w:rsidRPr="00A11E2B">
        <w:rPr>
          <w:position w:val="-6"/>
        </w:rPr>
        <w:pict>
          <v:shape id="_x0000_i1036" type="#_x0000_t75" style="width:12.25pt;height:14.25pt" equationxml="&lt;">
            <v:imagedata r:id="rId26" o:title="" chromakey="white"/>
          </v:shape>
        </w:pict>
      </w:r>
      <w:r w:rsidRPr="00034B6C">
        <w:rPr>
          <w:rFonts w:eastAsiaTheme="minorEastAsia"/>
        </w:rPr>
        <w:instrText xml:space="preserve"> </w:instrText>
      </w:r>
      <w:r w:rsidR="00A11E2B" w:rsidRPr="00034B6C">
        <w:rPr>
          <w:rFonts w:eastAsiaTheme="minorEastAsia"/>
        </w:rPr>
        <w:fldChar w:fldCharType="separate"/>
      </w:r>
      <w:r w:rsidR="00A11E2B" w:rsidRPr="00A11E2B">
        <w:rPr>
          <w:position w:val="-6"/>
        </w:rPr>
        <w:pict>
          <v:shape id="_x0000_i1037" type="#_x0000_t75" style="width:12.25pt;height:14.25pt" equationxml="&lt;">
            <v:imagedata r:id="rId26" o:title="" chromakey="white"/>
          </v:shape>
        </w:pict>
      </w:r>
      <w:r w:rsidR="00A11E2B" w:rsidRPr="00034B6C">
        <w:rPr>
          <w:rFonts w:eastAsiaTheme="minorEastAsia"/>
        </w:rPr>
        <w:fldChar w:fldCharType="end"/>
      </w:r>
      <w:r w:rsidRPr="00034B6C">
        <w:rPr>
          <w:rFonts w:eastAsiaTheme="minorEastAsia"/>
        </w:rPr>
        <w:t xml:space="preserve"> and </w:t>
      </w:r>
      <w:proofErr w:type="gramStart"/>
      <w:r w:rsidRPr="00034B6C">
        <w:rPr>
          <w:rFonts w:eastAsiaTheme="minorEastAsia"/>
        </w:rPr>
        <w:t xml:space="preserve">variance </w:t>
      </w:r>
      <w:proofErr w:type="gramEnd"/>
      <w:r w:rsidR="00A11E2B" w:rsidRPr="00034B6C">
        <w:rPr>
          <w:rFonts w:eastAsiaTheme="minorEastAsia"/>
        </w:rPr>
        <w:fldChar w:fldCharType="begin"/>
      </w:r>
      <w:r w:rsidRPr="00034B6C">
        <w:rPr>
          <w:rFonts w:eastAsiaTheme="minorEastAsia"/>
        </w:rPr>
        <w:instrText xml:space="preserve"> QUOTE </w:instrText>
      </w:r>
      <w:r w:rsidR="00265319" w:rsidRPr="00A11E2B">
        <w:rPr>
          <w:position w:val="-6"/>
        </w:rPr>
        <w:pict>
          <v:shape id="_x0000_i1038" type="#_x0000_t75" style="width:16.3pt;height:14.25pt" equationxml="&lt;">
            <v:imagedata r:id="rId27" o:title="" chromakey="white"/>
          </v:shape>
        </w:pict>
      </w:r>
      <w:r w:rsidRPr="00034B6C">
        <w:rPr>
          <w:rFonts w:eastAsiaTheme="minorEastAsia"/>
        </w:rPr>
        <w:instrText xml:space="preserve"> </w:instrText>
      </w:r>
      <w:r w:rsidR="00A11E2B" w:rsidRPr="00034B6C">
        <w:rPr>
          <w:rFonts w:eastAsiaTheme="minorEastAsia"/>
        </w:rPr>
        <w:fldChar w:fldCharType="separate"/>
      </w:r>
      <w:r w:rsidR="00CF3A51" w:rsidRPr="00CF3A51">
        <w:rPr>
          <w:rFonts w:eastAsiaTheme="minorEastAsia"/>
          <w:position w:val="-12"/>
        </w:rPr>
        <w:object w:dxaOrig="400" w:dyaOrig="400">
          <v:shape id="_x0000_i1039" type="#_x0000_t75" style="width:20.4pt;height:20.4pt" o:ole="">
            <v:imagedata r:id="rId28" o:title=""/>
          </v:shape>
          <o:OLEObject Type="Embed" ProgID="Equation.3" ShapeID="_x0000_i1039" DrawAspect="Content" ObjectID="_1528149073" r:id="rId29"/>
        </w:object>
      </w:r>
      <w:r w:rsidR="00A11E2B" w:rsidRPr="00034B6C">
        <w:rPr>
          <w:rFonts w:eastAsiaTheme="minorEastAsia"/>
        </w:rPr>
        <w:fldChar w:fldCharType="end"/>
      </w:r>
      <w:r w:rsidRPr="00034B6C">
        <w:rPr>
          <w:rFonts w:eastAsiaTheme="minorEastAsia"/>
        </w:rPr>
        <w:t xml:space="preserve">, then </w:t>
      </w:r>
      <w:r w:rsidRPr="00034B6C">
        <w:t xml:space="preserve">the estimation filter </w:t>
      </w:r>
      <w:r w:rsidR="00CF3A51" w:rsidRPr="00CF3A51">
        <w:rPr>
          <w:position w:val="-10"/>
        </w:rPr>
        <w:object w:dxaOrig="620" w:dyaOrig="320">
          <v:shape id="_x0000_i1040" type="#_x0000_t75" style="width:30.55pt;height:15.6pt" o:ole="">
            <v:imagedata r:id="rId30" o:title=""/>
          </v:shape>
          <o:OLEObject Type="Embed" ProgID="Equation.3" ShapeID="_x0000_i1040" DrawAspect="Content" ObjectID="_1528149074" r:id="rId31"/>
        </w:object>
      </w:r>
      <w:r w:rsidRPr="00034B6C">
        <w:rPr>
          <w:i/>
          <w:iCs/>
        </w:rPr>
        <w:t xml:space="preserve"> </w:t>
      </w:r>
      <w:r w:rsidRPr="00034B6C">
        <w:t>is given by –</w:t>
      </w:r>
    </w:p>
    <w:p w:rsidR="00072F14" w:rsidRDefault="00A11E2B" w:rsidP="00D33F60">
      <w:pPr>
        <w:autoSpaceDE w:val="0"/>
        <w:autoSpaceDN w:val="0"/>
        <w:adjustRightInd w:val="0"/>
        <w:jc w:val="both"/>
        <w:rPr>
          <w:b/>
        </w:rPr>
      </w:pPr>
      <w:r w:rsidRPr="00034B6C">
        <w:rPr>
          <w:rFonts w:eastAsiaTheme="minorEastAsia"/>
        </w:rPr>
        <w:fldChar w:fldCharType="begin"/>
      </w:r>
      <w:r w:rsidR="00034B6C" w:rsidRPr="00034B6C">
        <w:rPr>
          <w:rFonts w:eastAsiaTheme="minorEastAsia"/>
        </w:rPr>
        <w:instrText xml:space="preserve"> QUOTE </w:instrText>
      </w:r>
      <w:r w:rsidR="00265319" w:rsidRPr="00A11E2B">
        <w:rPr>
          <w:position w:val="-23"/>
        </w:rPr>
        <w:pict>
          <v:shape id="_x0000_i1041" type="#_x0000_t75" style="width:161.65pt;height:29.2pt" equationxml="&lt;">
            <v:imagedata r:id="rId32" o:title="" chromakey="white"/>
          </v:shape>
        </w:pict>
      </w:r>
      <w:r w:rsidR="00034B6C" w:rsidRPr="00034B6C">
        <w:rPr>
          <w:rFonts w:eastAsiaTheme="minorEastAsia"/>
        </w:rPr>
        <w:instrText xml:space="preserve"> </w:instrText>
      </w:r>
      <w:r w:rsidRPr="00034B6C">
        <w:rPr>
          <w:rFonts w:eastAsiaTheme="minorEastAsia"/>
        </w:rPr>
        <w:fldChar w:fldCharType="end"/>
      </w:r>
      <w:r w:rsidR="00034B6C" w:rsidRPr="00034B6C">
        <w:rPr>
          <w:rFonts w:eastAsiaTheme="minorEastAsia"/>
        </w:rPr>
        <w:t xml:space="preserve"> </w:t>
      </w:r>
      <w:r w:rsidR="00235512" w:rsidRPr="00235512">
        <w:rPr>
          <w:rFonts w:eastAsiaTheme="minorEastAsia"/>
          <w:position w:val="-30"/>
        </w:rPr>
        <w:object w:dxaOrig="3120" w:dyaOrig="680">
          <v:shape id="_x0000_i1042" type="#_x0000_t75" style="width:155.55pt;height:33.95pt" o:ole="">
            <v:imagedata r:id="rId33" o:title=""/>
          </v:shape>
          <o:OLEObject Type="Embed" ProgID="Equation.3" ShapeID="_x0000_i1042" DrawAspect="Content" ObjectID="_1528149075" r:id="rId34"/>
        </w:object>
      </w:r>
      <w:r w:rsidR="00072F14">
        <w:rPr>
          <w:b/>
        </w:rPr>
        <w:t>……….. (2)</w:t>
      </w:r>
    </w:p>
    <w:p w:rsidR="00265319" w:rsidRDefault="00265319" w:rsidP="00265319">
      <w:pPr>
        <w:autoSpaceDE w:val="0"/>
        <w:autoSpaceDN w:val="0"/>
        <w:adjustRightInd w:val="0"/>
        <w:jc w:val="both"/>
      </w:pPr>
      <w:r w:rsidRPr="00B112A8">
        <w:t xml:space="preserve">If the signal is white, it will have a constant power spectral density, and the previous equation simplifies to the following form. Then the best estimate </w:t>
      </w:r>
      <w:proofErr w:type="gramStart"/>
      <w:r w:rsidRPr="00B112A8">
        <w:t>of  X</w:t>
      </w:r>
      <w:proofErr w:type="gramEnd"/>
      <w:r w:rsidRPr="00B112A8">
        <w:t>(k), given observations Y(k), is given by-</w:t>
      </w:r>
    </w:p>
    <w:p w:rsidR="00265319" w:rsidRDefault="00E71233" w:rsidP="00D33F60">
      <w:pPr>
        <w:autoSpaceDE w:val="0"/>
        <w:autoSpaceDN w:val="0"/>
        <w:adjustRightInd w:val="0"/>
        <w:jc w:val="both"/>
      </w:pPr>
      <w:r>
        <w:pict>
          <v:shape id="_x0000_i1074" type="#_x0000_t75" style="width:183.4pt;height:33.95pt">
            <v:imagedata r:id="rId35" o:title=""/>
          </v:shape>
        </w:pict>
      </w:r>
    </w:p>
    <w:p w:rsidR="00E71233" w:rsidRDefault="00E71233" w:rsidP="00E71233">
      <w:pPr>
        <w:autoSpaceDE w:val="0"/>
        <w:autoSpaceDN w:val="0"/>
        <w:adjustRightInd w:val="0"/>
        <w:jc w:val="both"/>
      </w:pPr>
    </w:p>
    <w:p w:rsidR="00000000" w:rsidRPr="00E71233" w:rsidRDefault="009B0230" w:rsidP="00E71233">
      <w:pPr>
        <w:autoSpaceDE w:val="0"/>
        <w:autoSpaceDN w:val="0"/>
        <w:adjustRightInd w:val="0"/>
        <w:jc w:val="both"/>
      </w:pPr>
      <w:r w:rsidRPr="00E71233">
        <w:t xml:space="preserve">Since </w:t>
      </w:r>
      <w:proofErr w:type="gramStart"/>
      <w:r w:rsidRPr="00E71233">
        <w:t>N(</w:t>
      </w:r>
      <w:proofErr w:type="gramEnd"/>
      <w:r w:rsidRPr="00E71233">
        <w:t xml:space="preserve">k) is zero mean, </w:t>
      </w:r>
      <w:r w:rsidR="00E71233">
        <w:pict>
          <v:shape id="_x0000_i1075" type="#_x0000_t75" style="width:38.7pt;height:11.55pt">
            <v:imagedata r:id="rId36" o:title="Capture11"/>
          </v:shape>
        </w:pict>
      </w:r>
      <w:r w:rsidR="00E71233">
        <w:t>.</w:t>
      </w:r>
    </w:p>
    <w:p w:rsidR="00E71233" w:rsidRDefault="00E71233" w:rsidP="00D33F60">
      <w:pPr>
        <w:autoSpaceDE w:val="0"/>
        <w:autoSpaceDN w:val="0"/>
        <w:adjustRightInd w:val="0"/>
        <w:jc w:val="both"/>
      </w:pPr>
    </w:p>
    <w:p w:rsidR="00034B6C" w:rsidRPr="00034B6C" w:rsidRDefault="00034B6C" w:rsidP="00D33F60">
      <w:pPr>
        <w:autoSpaceDE w:val="0"/>
        <w:autoSpaceDN w:val="0"/>
        <w:adjustRightInd w:val="0"/>
        <w:jc w:val="both"/>
      </w:pPr>
      <w:r w:rsidRPr="00034B6C">
        <w:t>The equation holds only if the signal is stationary. This is not true in general for video</w:t>
      </w:r>
      <w:r w:rsidR="00235512">
        <w:t xml:space="preserve"> </w:t>
      </w:r>
      <w:r w:rsidRPr="00034B6C">
        <w:t>signals. We solve this problem by dividing the signal in small blocks in which they are</w:t>
      </w:r>
      <w:r w:rsidR="00D87220">
        <w:t xml:space="preserve"> </w:t>
      </w:r>
      <w:r w:rsidRPr="00034B6C">
        <w:t xml:space="preserve">reasonably stationary and construct a different filter for each block. </w:t>
      </w:r>
    </w:p>
    <w:p w:rsidR="00034B6C" w:rsidRPr="00D33F60" w:rsidRDefault="00D33F60" w:rsidP="00034B6C">
      <w:pPr>
        <w:autoSpaceDE w:val="0"/>
        <w:autoSpaceDN w:val="0"/>
        <w:adjustRightInd w:val="0"/>
        <w:ind w:left="720" w:firstLine="720"/>
        <w:jc w:val="left"/>
        <w:rPr>
          <w:rFonts w:ascii="Verdana-Bold" w:hAnsi="Verdana-Bold" w:cs="Verdana-Bold"/>
          <w:b/>
          <w:bCs/>
        </w:rPr>
      </w:pPr>
      <w:r w:rsidRPr="00D33F60">
        <w:rPr>
          <w:rFonts w:ascii="Verdana-Bold" w:hAnsi="Verdana-Bold" w:cs="Verdana-Bold"/>
          <w:b/>
          <w:bCs/>
        </w:rPr>
        <w:t>C</w:t>
      </w:r>
      <w:r w:rsidR="00034B6C" w:rsidRPr="00D33F60">
        <w:rPr>
          <w:rFonts w:ascii="Verdana-Bold" w:hAnsi="Verdana-Bold" w:cs="Verdana-Bold"/>
          <w:b/>
          <w:bCs/>
        </w:rPr>
        <w:t>. Kalman Filter</w:t>
      </w:r>
    </w:p>
    <w:p w:rsidR="00034B6C" w:rsidRDefault="00034B6C" w:rsidP="00D33F60">
      <w:pPr>
        <w:autoSpaceDE w:val="0"/>
        <w:autoSpaceDN w:val="0"/>
        <w:adjustRightInd w:val="0"/>
        <w:jc w:val="both"/>
      </w:pPr>
      <w:r>
        <w:t xml:space="preserve">The Kalman filter is a linear estimator filter which is widely used for digital signal </w:t>
      </w:r>
      <w:r w:rsidR="00706427">
        <w:t xml:space="preserve">processing. </w:t>
      </w:r>
      <w:r>
        <w:t xml:space="preserve">It can give estimates of the past, present and  future states of a system even when the underlying model is flawed .It is a two step process and recursive in nature. The two steps are time update or prediction, and measurement update or </w:t>
      </w:r>
      <w:r w:rsidR="00706427">
        <w:t>correction. The</w:t>
      </w:r>
      <w:r>
        <w:t xml:space="preserve"> calculated previous estimates are used as the input for calculating the current </w:t>
      </w:r>
      <w:r w:rsidR="00706427">
        <w:t>estimates. The</w:t>
      </w:r>
      <w:r>
        <w:t xml:space="preserve"> Kalman filter calculates the estimated signal value and the measured value (of previous state) in each iteration. The signal value we get in each iteration is a linear combination of its previous value and the process noise. The measured value that we get is a linear combination of the signal value and the measurement noise. The purpose of Kalman filter is to find the most optimum averaging factor for each consequent </w:t>
      </w:r>
      <w:r w:rsidR="00706427">
        <w:t>state</w:t>
      </w:r>
      <w:r>
        <w:t xml:space="preserve">. The estimates are updated using a weighted average, </w:t>
      </w:r>
      <w:proofErr w:type="spellStart"/>
      <w:r>
        <w:t>ie</w:t>
      </w:r>
      <w:proofErr w:type="spellEnd"/>
      <w:r>
        <w:t xml:space="preserve"> more weight is given to estimates with higher certainty. Thus, over the time, the Kalman filtering algorithm converges the recovered signal value to the original value.</w:t>
      </w:r>
    </w:p>
    <w:p w:rsidR="00034B6C" w:rsidRDefault="00034B6C" w:rsidP="00D33F60">
      <w:pPr>
        <w:autoSpaceDE w:val="0"/>
        <w:autoSpaceDN w:val="0"/>
        <w:adjustRightInd w:val="0"/>
        <w:jc w:val="both"/>
      </w:pPr>
      <w:r>
        <w:t>The Kalman Filter can be represented by the following equation-</w:t>
      </w:r>
    </w:p>
    <w:p w:rsidR="00034B6C" w:rsidRDefault="00034B6C" w:rsidP="00034B6C">
      <w:pPr>
        <w:autoSpaceDE w:val="0"/>
        <w:autoSpaceDN w:val="0"/>
        <w:adjustRightInd w:val="0"/>
        <w:jc w:val="left"/>
        <w:rPr>
          <w:rFonts w:ascii="Verdana-Bold" w:hAnsi="Verdana-Bold" w:cs="Verdana-Bold"/>
          <w:b/>
          <w:bCs/>
          <w:sz w:val="24"/>
          <w:szCs w:val="24"/>
        </w:rPr>
      </w:pPr>
    </w:p>
    <w:p w:rsidR="00034B6C" w:rsidRPr="00072F14" w:rsidRDefault="00A11E2B" w:rsidP="00034B6C">
      <w:pPr>
        <w:autoSpaceDE w:val="0"/>
        <w:autoSpaceDN w:val="0"/>
        <w:adjustRightInd w:val="0"/>
        <w:jc w:val="left"/>
        <w:rPr>
          <w:rFonts w:eastAsiaTheme="minorEastAsia"/>
        </w:rPr>
      </w:pPr>
      <w:r w:rsidRPr="00072F14">
        <w:rPr>
          <w:rFonts w:eastAsiaTheme="minorEastAsia"/>
        </w:rPr>
        <w:fldChar w:fldCharType="begin"/>
      </w:r>
      <w:r w:rsidR="00034B6C" w:rsidRPr="00072F14">
        <w:rPr>
          <w:rFonts w:eastAsiaTheme="minorEastAsia"/>
        </w:rPr>
        <w:instrText xml:space="preserve"> QUOTE </w:instrText>
      </w:r>
      <w:r w:rsidR="00265319" w:rsidRPr="00A11E2B">
        <w:rPr>
          <w:position w:val="-8"/>
        </w:rPr>
        <w:pict>
          <v:shape id="_x0000_i1043" type="#_x0000_t75" style="width:205.8pt;height:19.7pt" equationxml="&lt;">
            <v:imagedata r:id="rId37" o:title="" chromakey="white"/>
          </v:shape>
        </w:pict>
      </w:r>
      <w:r w:rsidR="00034B6C" w:rsidRPr="00072F14">
        <w:rPr>
          <w:rFonts w:eastAsiaTheme="minorEastAsia"/>
        </w:rPr>
        <w:instrText xml:space="preserve"> </w:instrText>
      </w:r>
      <w:r w:rsidRPr="00072F14">
        <w:rPr>
          <w:rFonts w:eastAsiaTheme="minorEastAsia"/>
        </w:rPr>
        <w:fldChar w:fldCharType="separate"/>
      </w:r>
      <w:r w:rsidR="006230FF" w:rsidRPr="00072F14">
        <w:rPr>
          <w:rFonts w:eastAsiaTheme="minorEastAsia"/>
          <w:position w:val="-12"/>
        </w:rPr>
        <w:object w:dxaOrig="2620" w:dyaOrig="400">
          <v:shape id="_x0000_i1044" type="#_x0000_t75" style="width:131.75pt;height:20.4pt" o:ole="">
            <v:imagedata r:id="rId38" o:title=""/>
          </v:shape>
          <o:OLEObject Type="Embed" ProgID="Equation.3" ShapeID="_x0000_i1044" DrawAspect="Content" ObjectID="_1528149076" r:id="rId39"/>
        </w:object>
      </w:r>
      <w:r w:rsidRPr="00072F14">
        <w:rPr>
          <w:rFonts w:eastAsiaTheme="minorEastAsia"/>
        </w:rPr>
        <w:fldChar w:fldCharType="end"/>
      </w:r>
      <w:r w:rsidR="00CF3A51" w:rsidRPr="00072F14">
        <w:rPr>
          <w:rFonts w:eastAsiaTheme="minorEastAsia"/>
        </w:rPr>
        <w:t xml:space="preserve"> </w:t>
      </w:r>
      <w:r w:rsidR="00072F14" w:rsidRPr="00072F14">
        <w:rPr>
          <w:rFonts w:eastAsiaTheme="minorEastAsia"/>
        </w:rPr>
        <w:t xml:space="preserve"> </w:t>
      </w:r>
      <w:r w:rsidR="00072F14" w:rsidRPr="00072F14">
        <w:rPr>
          <w:rFonts w:eastAsiaTheme="minorEastAsia"/>
          <w:b/>
        </w:rPr>
        <w:t>…………</w:t>
      </w:r>
      <w:proofErr w:type="gramStart"/>
      <w:r w:rsidR="00072F14" w:rsidRPr="00072F14">
        <w:rPr>
          <w:rFonts w:eastAsiaTheme="minorEastAsia"/>
          <w:b/>
        </w:rPr>
        <w:t>.(</w:t>
      </w:r>
      <w:proofErr w:type="gramEnd"/>
      <w:r w:rsidR="00072F14" w:rsidRPr="00072F14">
        <w:rPr>
          <w:rFonts w:eastAsiaTheme="minorEastAsia"/>
          <w:b/>
        </w:rPr>
        <w:t>3)</w:t>
      </w:r>
    </w:p>
    <w:p w:rsidR="00034B6C" w:rsidRDefault="00034B6C" w:rsidP="00034B6C">
      <w:pPr>
        <w:autoSpaceDE w:val="0"/>
        <w:autoSpaceDN w:val="0"/>
        <w:adjustRightInd w:val="0"/>
        <w:jc w:val="left"/>
        <w:rPr>
          <w:rFonts w:eastAsiaTheme="minorEastAsia"/>
          <w:sz w:val="32"/>
          <w:szCs w:val="32"/>
        </w:rPr>
      </w:pPr>
    </w:p>
    <w:p w:rsidR="00034B6C" w:rsidRPr="00034B6C" w:rsidRDefault="00034B6C" w:rsidP="00034B6C">
      <w:pPr>
        <w:autoSpaceDE w:val="0"/>
        <w:autoSpaceDN w:val="0"/>
        <w:adjustRightInd w:val="0"/>
        <w:jc w:val="both"/>
        <w:rPr>
          <w:rFonts w:eastAsiaTheme="minorEastAsia"/>
        </w:rPr>
      </w:pPr>
      <w:r w:rsidRPr="00034B6C">
        <w:lastRenderedPageBreak/>
        <w:t xml:space="preserve">Where </w:t>
      </w:r>
      <w:r w:rsidR="00706427" w:rsidRPr="00706427">
        <w:rPr>
          <w:position w:val="-12"/>
        </w:rPr>
        <w:object w:dxaOrig="360" w:dyaOrig="400">
          <v:shape id="_x0000_i1045" type="#_x0000_t75" style="width:18.35pt;height:20.4pt" o:ole="">
            <v:imagedata r:id="rId40" o:title=""/>
          </v:shape>
          <o:OLEObject Type="Embed" ProgID="Equation.3" ShapeID="_x0000_i1045" DrawAspect="Content" ObjectID="_1528149077" r:id="rId41"/>
        </w:object>
      </w:r>
      <w:r w:rsidR="00A11E2B" w:rsidRPr="00034B6C">
        <w:rPr>
          <w:rFonts w:eastAsiaTheme="minorEastAsia"/>
        </w:rPr>
        <w:fldChar w:fldCharType="begin"/>
      </w:r>
      <w:r w:rsidRPr="00034B6C">
        <w:rPr>
          <w:rFonts w:eastAsiaTheme="minorEastAsia"/>
        </w:rPr>
        <w:instrText xml:space="preserve"> QUOTE </w:instrText>
      </w:r>
      <w:r w:rsidR="00265319" w:rsidRPr="00A11E2B">
        <w:rPr>
          <w:position w:val="-6"/>
        </w:rPr>
        <w:pict>
          <v:shape id="_x0000_i1046" type="#_x0000_t75" style="width:12.25pt;height:14.95pt" equationxml="&lt;">
            <v:imagedata r:id="rId42" o:title="" chromakey="white"/>
          </v:shape>
        </w:pict>
      </w:r>
      <w:r w:rsidRPr="00034B6C">
        <w:rPr>
          <w:rFonts w:eastAsiaTheme="minorEastAsia"/>
        </w:rPr>
        <w:instrText xml:space="preserve"> </w:instrText>
      </w:r>
      <w:r w:rsidR="00A11E2B" w:rsidRPr="00034B6C">
        <w:rPr>
          <w:rFonts w:eastAsiaTheme="minorEastAsia"/>
        </w:rPr>
        <w:fldChar w:fldCharType="end"/>
      </w:r>
      <w:proofErr w:type="gramStart"/>
      <w:r w:rsidRPr="00034B6C">
        <w:rPr>
          <w:rFonts w:eastAsiaTheme="minorEastAsia"/>
        </w:rPr>
        <w:t xml:space="preserve"> is the current estimation of the signal value</w:t>
      </w:r>
      <w:proofErr w:type="gramEnd"/>
      <w:r w:rsidRPr="00034B6C">
        <w:rPr>
          <w:rFonts w:eastAsiaTheme="minorEastAsia"/>
        </w:rPr>
        <w:t xml:space="preserve">, </w:t>
      </w:r>
      <w:r w:rsidR="00706427" w:rsidRPr="00706427">
        <w:rPr>
          <w:rFonts w:eastAsiaTheme="minorEastAsia"/>
          <w:position w:val="-12"/>
        </w:rPr>
        <w:object w:dxaOrig="499" w:dyaOrig="400">
          <v:shape id="_x0000_i1047" type="#_x0000_t75" style="width:25.15pt;height:20.4pt" o:ole="">
            <v:imagedata r:id="rId43" o:title=""/>
          </v:shape>
          <o:OLEObject Type="Embed" ProgID="Equation.3" ShapeID="_x0000_i1047" DrawAspect="Content" ObjectID="_1528149078" r:id="rId44"/>
        </w:object>
      </w:r>
      <w:r w:rsidRPr="00034B6C">
        <w:rPr>
          <w:rFonts w:eastAsiaTheme="minorEastAsia"/>
        </w:rPr>
        <w:t xml:space="preserve">is the previous estimation of signal value, </w:t>
      </w:r>
      <w:r w:rsidR="00D87220" w:rsidRPr="00D87220">
        <w:rPr>
          <w:rFonts w:eastAsiaTheme="minorEastAsia"/>
          <w:position w:val="-12"/>
        </w:rPr>
        <w:object w:dxaOrig="320" w:dyaOrig="360">
          <v:shape id="_x0000_i1048" type="#_x0000_t75" style="width:16.3pt;height:18.35pt" o:ole="">
            <v:imagedata r:id="rId45" o:title=""/>
          </v:shape>
          <o:OLEObject Type="Embed" ProgID="Equation.3" ShapeID="_x0000_i1048" DrawAspect="Content" ObjectID="_1528149079" r:id="rId46"/>
        </w:object>
      </w:r>
      <w:r w:rsidRPr="00034B6C">
        <w:rPr>
          <w:rFonts w:eastAsiaTheme="minorEastAsia"/>
        </w:rPr>
        <w:t>is the measurement value and</w:t>
      </w:r>
      <w:r w:rsidR="00D87220">
        <w:rPr>
          <w:rFonts w:eastAsiaTheme="minorEastAsia"/>
        </w:rPr>
        <w:t xml:space="preserve"> </w:t>
      </w:r>
      <w:r w:rsidR="00D87220" w:rsidRPr="00D87220">
        <w:rPr>
          <w:rFonts w:eastAsiaTheme="minorEastAsia"/>
          <w:position w:val="-12"/>
        </w:rPr>
        <w:object w:dxaOrig="340" w:dyaOrig="360">
          <v:shape id="_x0000_i1049" type="#_x0000_t75" style="width:17pt;height:18.35pt" o:ole="">
            <v:imagedata r:id="rId47" o:title=""/>
          </v:shape>
          <o:OLEObject Type="Embed" ProgID="Equation.3" ShapeID="_x0000_i1049" DrawAspect="Content" ObjectID="_1528149080" r:id="rId48"/>
        </w:object>
      </w:r>
      <w:r w:rsidRPr="00034B6C">
        <w:rPr>
          <w:rFonts w:eastAsiaTheme="minorEastAsia"/>
        </w:rPr>
        <w:t xml:space="preserve"> is the </w:t>
      </w:r>
      <w:proofErr w:type="spellStart"/>
      <w:r w:rsidRPr="00034B6C">
        <w:rPr>
          <w:rFonts w:eastAsiaTheme="minorEastAsia"/>
        </w:rPr>
        <w:t>Kalman</w:t>
      </w:r>
      <w:proofErr w:type="spellEnd"/>
      <w:r w:rsidRPr="00034B6C">
        <w:rPr>
          <w:rFonts w:eastAsiaTheme="minorEastAsia"/>
        </w:rPr>
        <w:t xml:space="preserve"> gain. </w:t>
      </w:r>
    </w:p>
    <w:p w:rsidR="00034B6C" w:rsidRPr="00034B6C" w:rsidRDefault="00034B6C" w:rsidP="00034B6C">
      <w:pPr>
        <w:autoSpaceDE w:val="0"/>
        <w:autoSpaceDN w:val="0"/>
        <w:adjustRightInd w:val="0"/>
        <w:jc w:val="both"/>
        <w:rPr>
          <w:rFonts w:eastAsiaTheme="minorEastAsia"/>
        </w:rPr>
      </w:pPr>
    </w:p>
    <w:p w:rsidR="00034B6C" w:rsidRPr="00034B6C" w:rsidRDefault="00034B6C" w:rsidP="00034B6C">
      <w:pPr>
        <w:autoSpaceDE w:val="0"/>
        <w:autoSpaceDN w:val="0"/>
        <w:adjustRightInd w:val="0"/>
        <w:jc w:val="both"/>
        <w:rPr>
          <w:rFonts w:eastAsiaTheme="minorEastAsia"/>
        </w:rPr>
      </w:pPr>
      <w:r w:rsidRPr="00034B6C">
        <w:rPr>
          <w:rFonts w:eastAsiaTheme="minorEastAsia"/>
        </w:rPr>
        <w:t>This equation can further be divided into two different equations-</w:t>
      </w:r>
    </w:p>
    <w:p w:rsidR="006230FF" w:rsidRDefault="00A11E2B" w:rsidP="00034B6C">
      <w:pPr>
        <w:autoSpaceDE w:val="0"/>
        <w:autoSpaceDN w:val="0"/>
        <w:adjustRightInd w:val="0"/>
        <w:jc w:val="both"/>
        <w:rPr>
          <w:position w:val="-6"/>
        </w:rPr>
      </w:pPr>
      <w:r w:rsidRPr="00034B6C">
        <w:rPr>
          <w:rFonts w:eastAsiaTheme="minorEastAsia"/>
          <w:b/>
          <w:bCs/>
        </w:rPr>
        <w:fldChar w:fldCharType="begin"/>
      </w:r>
      <w:r w:rsidR="00034B6C" w:rsidRPr="00034B6C">
        <w:rPr>
          <w:rFonts w:eastAsiaTheme="minorEastAsia"/>
          <w:b/>
          <w:bCs/>
        </w:rPr>
        <w:instrText xml:space="preserve"> QUOTE </w:instrText>
      </w:r>
      <w:r w:rsidR="00265319" w:rsidRPr="00A11E2B">
        <w:rPr>
          <w:position w:val="-6"/>
        </w:rPr>
        <w:pict>
          <v:shape id="_x0000_i1050" type="#_x0000_t75" style="width:108.7pt;height:14.25pt" equationxml="&lt;">
            <v:imagedata r:id="rId49" o:title="" chromakey="white"/>
          </v:shape>
        </w:pict>
      </w:r>
      <w:r w:rsidR="00034B6C" w:rsidRPr="00034B6C">
        <w:rPr>
          <w:rFonts w:eastAsiaTheme="minorEastAsia"/>
          <w:b/>
          <w:bCs/>
        </w:rPr>
        <w:instrText xml:space="preserve"> </w:instrText>
      </w:r>
      <w:r w:rsidRPr="00034B6C">
        <w:rPr>
          <w:rFonts w:eastAsiaTheme="minorEastAsia"/>
          <w:b/>
          <w:bCs/>
        </w:rPr>
        <w:fldChar w:fldCharType="end"/>
      </w:r>
      <w:r w:rsidR="00034B6C" w:rsidRPr="00034B6C">
        <w:rPr>
          <w:rFonts w:eastAsiaTheme="minorEastAsia"/>
          <w:b/>
          <w:bCs/>
        </w:rPr>
        <w:t xml:space="preserve"> </w:t>
      </w:r>
      <w:r w:rsidR="00FD5E91" w:rsidRPr="00FD5E91">
        <w:rPr>
          <w:rFonts w:eastAsiaTheme="minorEastAsia"/>
          <w:b/>
          <w:bCs/>
          <w:position w:val="-12"/>
        </w:rPr>
        <w:object w:dxaOrig="1860" w:dyaOrig="360">
          <v:shape id="_x0000_i1051" type="#_x0000_t75" style="width:93.05pt;height:18.35pt" o:ole="">
            <v:imagedata r:id="rId50" o:title=""/>
          </v:shape>
          <o:OLEObject Type="Embed" ProgID="Equation.3" ShapeID="_x0000_i1051" DrawAspect="Content" ObjectID="_1528149081" r:id="rId51"/>
        </w:object>
      </w:r>
      <w:r w:rsidR="00261244">
        <w:rPr>
          <w:rFonts w:eastAsiaTheme="minorEastAsia"/>
          <w:b/>
          <w:bCs/>
          <w:position w:val="-12"/>
        </w:rPr>
        <w:t xml:space="preserve"> </w:t>
      </w:r>
      <w:r w:rsidR="00072F14">
        <w:rPr>
          <w:rFonts w:eastAsiaTheme="minorEastAsia"/>
          <w:b/>
          <w:bCs/>
          <w:position w:val="-12"/>
        </w:rPr>
        <w:t>……………</w:t>
      </w:r>
      <w:proofErr w:type="gramStart"/>
      <w:r w:rsidR="00072F14">
        <w:rPr>
          <w:rFonts w:eastAsiaTheme="minorEastAsia"/>
          <w:b/>
          <w:bCs/>
          <w:position w:val="-12"/>
        </w:rPr>
        <w:t>..</w:t>
      </w:r>
      <w:r w:rsidR="00261244">
        <w:rPr>
          <w:rFonts w:eastAsiaTheme="minorEastAsia"/>
          <w:b/>
          <w:bCs/>
          <w:position w:val="-12"/>
        </w:rPr>
        <w:t>(</w:t>
      </w:r>
      <w:proofErr w:type="gramEnd"/>
      <w:r w:rsidR="00261244">
        <w:rPr>
          <w:rFonts w:eastAsiaTheme="minorEastAsia"/>
          <w:b/>
          <w:bCs/>
          <w:position w:val="-12"/>
        </w:rPr>
        <w:t>4)</w:t>
      </w:r>
      <w:r w:rsidRPr="00034B6C">
        <w:rPr>
          <w:rFonts w:eastAsiaTheme="minorEastAsia"/>
          <w:b/>
          <w:bCs/>
        </w:rPr>
        <w:fldChar w:fldCharType="begin"/>
      </w:r>
      <w:r w:rsidR="00034B6C" w:rsidRPr="00034B6C">
        <w:rPr>
          <w:rFonts w:eastAsiaTheme="minorEastAsia"/>
          <w:b/>
          <w:bCs/>
        </w:rPr>
        <w:instrText xml:space="preserve"> QUOTE </w:instrText>
      </w:r>
      <w:r w:rsidR="00265319" w:rsidRPr="00A11E2B">
        <w:rPr>
          <w:position w:val="-6"/>
        </w:rPr>
        <w:pict>
          <v:shape id="_x0000_i1052" type="#_x0000_t75" style="width:84.25pt;height:14.25pt" equationxml="&lt;">
            <v:imagedata r:id="rId52" o:title="" chromakey="white"/>
          </v:shape>
        </w:pict>
      </w:r>
      <w:r w:rsidR="00034B6C" w:rsidRPr="00034B6C">
        <w:rPr>
          <w:rFonts w:eastAsiaTheme="minorEastAsia"/>
          <w:b/>
          <w:bCs/>
        </w:rPr>
        <w:instrText xml:space="preserve"> </w:instrText>
      </w:r>
      <w:r w:rsidRPr="00034B6C">
        <w:rPr>
          <w:rFonts w:eastAsiaTheme="minorEastAsia"/>
          <w:b/>
          <w:bCs/>
        </w:rPr>
        <w:fldChar w:fldCharType="separate"/>
      </w:r>
    </w:p>
    <w:p w:rsidR="00034B6C" w:rsidRPr="00034B6C" w:rsidRDefault="00A11E2B" w:rsidP="00034B6C">
      <w:pPr>
        <w:autoSpaceDE w:val="0"/>
        <w:autoSpaceDN w:val="0"/>
        <w:adjustRightInd w:val="0"/>
        <w:jc w:val="both"/>
        <w:rPr>
          <w:b/>
          <w:bCs/>
        </w:rPr>
      </w:pPr>
      <w:r w:rsidRPr="00034B6C">
        <w:rPr>
          <w:rFonts w:eastAsiaTheme="minorEastAsia"/>
          <w:b/>
          <w:bCs/>
        </w:rPr>
        <w:fldChar w:fldCharType="end"/>
      </w:r>
      <w:r w:rsidR="00034B6C" w:rsidRPr="00034B6C">
        <w:rPr>
          <w:rFonts w:eastAsiaTheme="minorEastAsia"/>
          <w:b/>
          <w:bCs/>
        </w:rPr>
        <w:t xml:space="preserve"> </w:t>
      </w:r>
      <w:r w:rsidR="00FD5E91" w:rsidRPr="00FD5E91">
        <w:rPr>
          <w:rFonts w:eastAsiaTheme="minorEastAsia"/>
          <w:b/>
          <w:bCs/>
          <w:position w:val="-12"/>
        </w:rPr>
        <w:object w:dxaOrig="1380" w:dyaOrig="360">
          <v:shape id="_x0000_i1053" type="#_x0000_t75" style="width:68.6pt;height:18.35pt" o:ole="">
            <v:imagedata r:id="rId53" o:title=""/>
          </v:shape>
          <o:OLEObject Type="Embed" ProgID="Equation.3" ShapeID="_x0000_i1053" DrawAspect="Content" ObjectID="_1528149082" r:id="rId54"/>
        </w:object>
      </w:r>
      <w:r w:rsidR="00261244">
        <w:rPr>
          <w:rFonts w:eastAsiaTheme="minorEastAsia"/>
          <w:b/>
          <w:bCs/>
        </w:rPr>
        <w:t xml:space="preserve"> </w:t>
      </w:r>
      <w:r w:rsidR="00072F14">
        <w:rPr>
          <w:rFonts w:eastAsiaTheme="minorEastAsia"/>
          <w:b/>
          <w:bCs/>
        </w:rPr>
        <w:t>…………………</w:t>
      </w:r>
      <w:proofErr w:type="gramStart"/>
      <w:r w:rsidR="00072F14">
        <w:rPr>
          <w:rFonts w:eastAsiaTheme="minorEastAsia"/>
          <w:b/>
          <w:bCs/>
        </w:rPr>
        <w:t>…</w:t>
      </w:r>
      <w:r w:rsidR="00261244">
        <w:rPr>
          <w:rFonts w:eastAsiaTheme="minorEastAsia"/>
          <w:b/>
          <w:bCs/>
        </w:rPr>
        <w:t>(</w:t>
      </w:r>
      <w:proofErr w:type="gramEnd"/>
      <w:r w:rsidR="00261244">
        <w:rPr>
          <w:rFonts w:eastAsiaTheme="minorEastAsia"/>
          <w:b/>
          <w:bCs/>
        </w:rPr>
        <w:t>5)</w:t>
      </w:r>
    </w:p>
    <w:p w:rsidR="00034B6C" w:rsidRPr="00034B6C" w:rsidRDefault="00034B6C" w:rsidP="00034B6C">
      <w:pPr>
        <w:autoSpaceDE w:val="0"/>
        <w:autoSpaceDN w:val="0"/>
        <w:adjustRightInd w:val="0"/>
        <w:jc w:val="both"/>
        <w:rPr>
          <w:bCs/>
        </w:rPr>
      </w:pPr>
    </w:p>
    <w:p w:rsidR="00034B6C" w:rsidRPr="00034B6C" w:rsidRDefault="006230FF" w:rsidP="00034B6C">
      <w:pPr>
        <w:autoSpaceDE w:val="0"/>
        <w:autoSpaceDN w:val="0"/>
        <w:adjustRightInd w:val="0"/>
        <w:jc w:val="both"/>
        <w:rPr>
          <w:rFonts w:eastAsiaTheme="minorEastAsia"/>
          <w:bCs/>
        </w:rPr>
      </w:pPr>
      <w:r w:rsidRPr="00034B6C">
        <w:rPr>
          <w:bCs/>
        </w:rPr>
        <w:t>W</w:t>
      </w:r>
      <w:r w:rsidR="00034B6C" w:rsidRPr="00034B6C">
        <w:rPr>
          <w:bCs/>
        </w:rPr>
        <w:t>her</w:t>
      </w:r>
      <w:r w:rsidR="00034B6C">
        <w:rPr>
          <w:bCs/>
        </w:rPr>
        <w:t>e</w:t>
      </w:r>
      <w:r>
        <w:rPr>
          <w:bCs/>
        </w:rPr>
        <w:t xml:space="preserve"> </w:t>
      </w:r>
      <w:r w:rsidR="00FD5E91" w:rsidRPr="00FD5E91">
        <w:rPr>
          <w:bCs/>
          <w:position w:val="-16"/>
        </w:rPr>
        <w:object w:dxaOrig="480" w:dyaOrig="400">
          <v:shape id="_x0000_i1054" type="#_x0000_t75" style="width:23.75pt;height:20.4pt" o:ole="">
            <v:imagedata r:id="rId55" o:title=""/>
          </v:shape>
          <o:OLEObject Type="Embed" ProgID="Equation.3" ShapeID="_x0000_i1054" DrawAspect="Content" ObjectID="_1528149083" r:id="rId56"/>
        </w:object>
      </w:r>
      <w:proofErr w:type="gramStart"/>
      <w:r w:rsidR="00034B6C" w:rsidRPr="00034B6C">
        <w:rPr>
          <w:rFonts w:eastAsiaTheme="minorEastAsia"/>
          <w:b/>
          <w:bCs/>
        </w:rPr>
        <w:t xml:space="preserve"> </w:t>
      </w:r>
      <w:r w:rsidR="00034B6C" w:rsidRPr="00034B6C">
        <w:rPr>
          <w:rFonts w:eastAsiaTheme="minorEastAsia"/>
          <w:bCs/>
        </w:rPr>
        <w:t>is the process</w:t>
      </w:r>
      <w:proofErr w:type="gramEnd"/>
      <w:r w:rsidR="00034B6C" w:rsidRPr="00034B6C">
        <w:rPr>
          <w:rFonts w:eastAsiaTheme="minorEastAsia"/>
          <w:bCs/>
        </w:rPr>
        <w:t xml:space="preserve"> noise and</w:t>
      </w:r>
      <w:r w:rsidR="00FD5E91">
        <w:rPr>
          <w:rFonts w:eastAsiaTheme="minorEastAsia"/>
          <w:bCs/>
        </w:rPr>
        <w:t xml:space="preserve"> </w:t>
      </w:r>
      <w:r w:rsidR="00FD5E91" w:rsidRPr="00FD5E91">
        <w:rPr>
          <w:rFonts w:eastAsiaTheme="minorEastAsia"/>
          <w:bCs/>
          <w:position w:val="-12"/>
        </w:rPr>
        <w:object w:dxaOrig="260" w:dyaOrig="360">
          <v:shape id="_x0000_i1055" type="#_x0000_t75" style="width:12.25pt;height:18.35pt" o:ole="">
            <v:imagedata r:id="rId57" o:title=""/>
          </v:shape>
          <o:OLEObject Type="Embed" ProgID="Equation.3" ShapeID="_x0000_i1055" DrawAspect="Content" ObjectID="_1528149084" r:id="rId58"/>
        </w:object>
      </w:r>
      <w:r w:rsidR="00034B6C" w:rsidRPr="00034B6C">
        <w:rPr>
          <w:rFonts w:eastAsiaTheme="minorEastAsia"/>
          <w:b/>
          <w:bCs/>
        </w:rPr>
        <w:t xml:space="preserve"> </w:t>
      </w:r>
      <w:r w:rsidR="00034B6C" w:rsidRPr="00034B6C">
        <w:rPr>
          <w:rFonts w:eastAsiaTheme="minorEastAsia"/>
          <w:bCs/>
        </w:rPr>
        <w:t>is measurement noise.</w:t>
      </w:r>
      <w:r w:rsidR="00FD5E91">
        <w:rPr>
          <w:rFonts w:eastAsiaTheme="minorEastAsia"/>
          <w:bCs/>
        </w:rPr>
        <w:t xml:space="preserve"> </w:t>
      </w:r>
      <w:r w:rsidR="00034B6C" w:rsidRPr="00034B6C">
        <w:rPr>
          <w:rFonts w:eastAsiaTheme="minorEastAsia"/>
          <w:bCs/>
        </w:rPr>
        <w:t>Kalman filtering algorithm obtains the best estimate by the</w:t>
      </w:r>
      <w:r w:rsidR="00034B6C">
        <w:rPr>
          <w:rFonts w:eastAsiaTheme="minorEastAsia"/>
          <w:bCs/>
        </w:rPr>
        <w:t xml:space="preserve"> </w:t>
      </w:r>
      <w:r w:rsidR="00034B6C" w:rsidRPr="00034B6C">
        <w:rPr>
          <w:rFonts w:eastAsiaTheme="minorEastAsia"/>
          <w:bCs/>
        </w:rPr>
        <w:t>forward recursion method.</w:t>
      </w:r>
    </w:p>
    <w:p w:rsidR="001172D1" w:rsidRDefault="00034B6C" w:rsidP="007D0899">
      <w:pPr>
        <w:autoSpaceDE w:val="0"/>
        <w:autoSpaceDN w:val="0"/>
        <w:adjustRightInd w:val="0"/>
        <w:jc w:val="both"/>
        <w:rPr>
          <w:rFonts w:eastAsiaTheme="minorEastAsia"/>
          <w:b/>
          <w:bCs/>
          <w:u w:val="single"/>
        </w:rPr>
      </w:pPr>
      <w:r w:rsidRPr="00034B6C">
        <w:rPr>
          <w:rFonts w:eastAsiaTheme="minorEastAsia"/>
          <w:bCs/>
        </w:rPr>
        <w:t xml:space="preserve"> </w:t>
      </w:r>
    </w:p>
    <w:p w:rsidR="001172D1" w:rsidRPr="001172D1" w:rsidRDefault="001172D1" w:rsidP="00D87220">
      <w:pPr>
        <w:autoSpaceDE w:val="0"/>
        <w:autoSpaceDN w:val="0"/>
        <w:adjustRightInd w:val="0"/>
        <w:ind w:left="720" w:firstLine="720"/>
        <w:jc w:val="both"/>
        <w:rPr>
          <w:rFonts w:eastAsiaTheme="minorEastAsia"/>
          <w:b/>
          <w:bCs/>
          <w:sz w:val="24"/>
          <w:szCs w:val="24"/>
        </w:rPr>
      </w:pPr>
      <w:r w:rsidRPr="001172D1">
        <w:rPr>
          <w:rFonts w:eastAsiaTheme="minorEastAsia"/>
          <w:b/>
          <w:bCs/>
          <w:sz w:val="24"/>
          <w:szCs w:val="24"/>
          <w:u w:val="single"/>
        </w:rPr>
        <w:t xml:space="preserve">Proposed Methodology </w:t>
      </w:r>
    </w:p>
    <w:p w:rsidR="00B70416" w:rsidRPr="00B70416" w:rsidRDefault="001172D1" w:rsidP="00B70416">
      <w:pPr>
        <w:pStyle w:val="NormalWeb"/>
        <w:shd w:val="clear" w:color="auto" w:fill="FFFFFF"/>
        <w:spacing w:before="0" w:beforeAutospacing="0" w:after="82" w:afterAutospacing="0" w:line="262" w:lineRule="atLeast"/>
        <w:rPr>
          <w:b/>
          <w:color w:val="1D2129"/>
          <w:sz w:val="20"/>
          <w:szCs w:val="20"/>
        </w:rPr>
      </w:pPr>
      <w:r w:rsidRPr="00265319">
        <w:rPr>
          <w:rFonts w:eastAsiaTheme="minorEastAsia"/>
          <w:bCs/>
          <w:sz w:val="22"/>
          <w:szCs w:val="22"/>
        </w:rPr>
        <w:t xml:space="preserve">In this report, we present an approach of combining the Kalman and Wiener filtering algorithm. First, we take a video </w:t>
      </w:r>
      <w:r w:rsidR="00706427" w:rsidRPr="00265319">
        <w:rPr>
          <w:rFonts w:eastAsiaTheme="minorEastAsia"/>
          <w:bCs/>
          <w:sz w:val="22"/>
          <w:szCs w:val="22"/>
        </w:rPr>
        <w:t>and add</w:t>
      </w:r>
      <w:r w:rsidRPr="00265319">
        <w:rPr>
          <w:rFonts w:eastAsiaTheme="minorEastAsia"/>
          <w:bCs/>
          <w:sz w:val="22"/>
          <w:szCs w:val="22"/>
        </w:rPr>
        <w:t xml:space="preserve"> Gaussian noise to it. After that, we pass the video through Kalman filter, and then through Wiener filter. At each step, we split the video into a number of frames. We try to reduce the noise at every stage, i.e. we try to remove noise from a video frame and enhance its performance and make it better than the previous frame. </w:t>
      </w:r>
      <w:r w:rsidR="00706427" w:rsidRPr="00265319">
        <w:rPr>
          <w:rFonts w:eastAsiaTheme="minorEastAsia"/>
          <w:bCs/>
          <w:sz w:val="22"/>
          <w:szCs w:val="22"/>
        </w:rPr>
        <w:t>Then we</w:t>
      </w:r>
      <w:r w:rsidRPr="00265319">
        <w:rPr>
          <w:rFonts w:eastAsiaTheme="minorEastAsia"/>
          <w:bCs/>
          <w:sz w:val="22"/>
          <w:szCs w:val="22"/>
        </w:rPr>
        <w:t xml:space="preserve"> take the median value of the results obtained from both the filters, and show the output of the resulting video frames in our report.</w:t>
      </w:r>
      <w:r w:rsidRPr="00265319">
        <w:rPr>
          <w:rFonts w:eastAsiaTheme="minorEastAsia"/>
          <w:bCs/>
          <w:sz w:val="22"/>
          <w:szCs w:val="22"/>
        </w:rPr>
        <w:br/>
      </w:r>
      <w:r w:rsidR="00B70416">
        <w:rPr>
          <w:b/>
          <w:color w:val="1D2129"/>
          <w:sz w:val="20"/>
          <w:szCs w:val="20"/>
        </w:rPr>
        <w:tab/>
      </w:r>
      <w:r w:rsidR="00B70416">
        <w:rPr>
          <w:b/>
          <w:color w:val="1D2129"/>
          <w:sz w:val="20"/>
          <w:szCs w:val="20"/>
        </w:rPr>
        <w:tab/>
        <w:t>a) Algorithm</w:t>
      </w:r>
    </w:p>
    <w:p w:rsidR="00B70416" w:rsidRDefault="00B70416" w:rsidP="00B70416">
      <w:pPr>
        <w:pStyle w:val="NormalWeb"/>
        <w:shd w:val="clear" w:color="auto" w:fill="FFFFFF"/>
        <w:spacing w:before="0" w:beforeAutospacing="0" w:after="82" w:afterAutospacing="0" w:line="262" w:lineRule="atLeast"/>
        <w:rPr>
          <w:color w:val="1D2129"/>
          <w:sz w:val="20"/>
          <w:szCs w:val="20"/>
        </w:rPr>
      </w:pPr>
      <w:r w:rsidRPr="00B70416">
        <w:rPr>
          <w:color w:val="1D2129"/>
          <w:sz w:val="20"/>
          <w:szCs w:val="20"/>
        </w:rPr>
        <w:t>The filter performs the following steps:</w:t>
      </w:r>
    </w:p>
    <w:p w:rsidR="00B70416" w:rsidRDefault="00B70416" w:rsidP="00B70416">
      <w:pPr>
        <w:pStyle w:val="NormalWeb"/>
        <w:shd w:val="clear" w:color="auto" w:fill="FFFFFF"/>
        <w:spacing w:before="0" w:beforeAutospacing="0" w:after="82" w:afterAutospacing="0" w:line="262" w:lineRule="atLeast"/>
        <w:rPr>
          <w:rStyle w:val="textexposedshow"/>
          <w:color w:val="1D2129"/>
          <w:sz w:val="20"/>
          <w:szCs w:val="20"/>
        </w:rPr>
      </w:pPr>
      <w:r w:rsidRPr="00B70416">
        <w:rPr>
          <w:color w:val="1D2129"/>
          <w:sz w:val="20"/>
          <w:szCs w:val="20"/>
        </w:rPr>
        <w:t>Initialization</w:t>
      </w:r>
      <w:r w:rsidRPr="00B70416">
        <w:rPr>
          <w:color w:val="1D2129"/>
          <w:sz w:val="20"/>
          <w:szCs w:val="20"/>
        </w:rPr>
        <w:br/>
        <w:t>User input specifies the filter gain: G</w:t>
      </w:r>
      <w:r w:rsidRPr="00B70416">
        <w:rPr>
          <w:color w:val="1D2129"/>
          <w:sz w:val="20"/>
          <w:szCs w:val="20"/>
        </w:rPr>
        <w:br/>
        <w:t>User input specifies the noise variance estimate: V</w:t>
      </w:r>
      <w:r w:rsidRPr="00B70416">
        <w:rPr>
          <w:color w:val="1D2129"/>
          <w:sz w:val="20"/>
          <w:szCs w:val="20"/>
        </w:rPr>
        <w:br/>
      </w:r>
      <w:r w:rsidRPr="00B70416">
        <w:rPr>
          <w:rStyle w:val="textexposedshow"/>
          <w:color w:val="1D2129"/>
          <w:sz w:val="20"/>
          <w:szCs w:val="20"/>
        </w:rPr>
        <w:t xml:space="preserve">Use the first image as the prediction seed: I-k = </w:t>
      </w:r>
      <w:proofErr w:type="spellStart"/>
      <w:r w:rsidRPr="00B70416">
        <w:rPr>
          <w:rStyle w:val="textexposedshow"/>
          <w:color w:val="1D2129"/>
          <w:sz w:val="20"/>
          <w:szCs w:val="20"/>
        </w:rPr>
        <w:t>I</w:t>
      </w:r>
      <w:r w:rsidR="00961A68">
        <w:rPr>
          <w:rStyle w:val="textexposedshow"/>
          <w:color w:val="1D2129"/>
          <w:sz w:val="20"/>
          <w:szCs w:val="20"/>
          <w:vertAlign w:val="subscript"/>
        </w:rPr>
        <w:t>k</w:t>
      </w:r>
      <w:proofErr w:type="spellEnd"/>
      <w:r w:rsidRPr="00B70416">
        <w:rPr>
          <w:color w:val="1D2129"/>
          <w:sz w:val="20"/>
          <w:szCs w:val="20"/>
        </w:rPr>
        <w:br/>
      </w:r>
      <w:r w:rsidRPr="00B70416">
        <w:rPr>
          <w:rStyle w:val="textexposedshow"/>
          <w:color w:val="1D2129"/>
          <w:sz w:val="20"/>
          <w:szCs w:val="20"/>
        </w:rPr>
        <w:t>Use the variance estimate as the error seed: E-k = V</w:t>
      </w:r>
      <w:r w:rsidRPr="00B70416">
        <w:rPr>
          <w:color w:val="1D2129"/>
          <w:sz w:val="20"/>
          <w:szCs w:val="20"/>
        </w:rPr>
        <w:br/>
      </w:r>
      <w:r w:rsidRPr="00B70416">
        <w:rPr>
          <w:rStyle w:val="textexposedshow"/>
          <w:color w:val="1D2129"/>
          <w:sz w:val="20"/>
          <w:szCs w:val="20"/>
        </w:rPr>
        <w:t>Correction</w:t>
      </w:r>
      <w:r w:rsidRPr="00B70416">
        <w:rPr>
          <w:color w:val="1D2129"/>
          <w:sz w:val="20"/>
          <w:szCs w:val="20"/>
        </w:rPr>
        <w:br/>
      </w:r>
      <w:r w:rsidR="001F51D0">
        <w:rPr>
          <w:rStyle w:val="textexposedshow"/>
          <w:color w:val="1D2129"/>
          <w:sz w:val="20"/>
          <w:szCs w:val="20"/>
        </w:rPr>
        <w:t>Compute the Kalm</w:t>
      </w:r>
      <w:r w:rsidRPr="00B70416">
        <w:rPr>
          <w:rStyle w:val="textexposedshow"/>
          <w:color w:val="1D2129"/>
          <w:sz w:val="20"/>
          <w:szCs w:val="20"/>
        </w:rPr>
        <w:t xml:space="preserve">an Gain: </w:t>
      </w:r>
    </w:p>
    <w:p w:rsidR="00B70416" w:rsidRDefault="00B70416" w:rsidP="00B70416">
      <w:pPr>
        <w:pStyle w:val="NormalWeb"/>
        <w:shd w:val="clear" w:color="auto" w:fill="FFFFFF"/>
        <w:spacing w:before="0" w:beforeAutospacing="0" w:after="82" w:afterAutospacing="0" w:line="262" w:lineRule="atLeast"/>
        <w:rPr>
          <w:rStyle w:val="textexposedshow"/>
          <w:color w:val="1D2129"/>
          <w:sz w:val="20"/>
          <w:szCs w:val="20"/>
        </w:rPr>
      </w:pPr>
      <w:proofErr w:type="spellStart"/>
      <w:r>
        <w:rPr>
          <w:rStyle w:val="textexposedshow"/>
          <w:color w:val="1D2129"/>
          <w:sz w:val="20"/>
          <w:szCs w:val="20"/>
        </w:rPr>
        <w:t>K</w:t>
      </w:r>
      <w:r w:rsidR="00961A68">
        <w:rPr>
          <w:rStyle w:val="textexposedshow"/>
          <w:color w:val="1D2129"/>
          <w:sz w:val="20"/>
          <w:szCs w:val="20"/>
          <w:vertAlign w:val="subscript"/>
        </w:rPr>
        <w:t>k</w:t>
      </w:r>
      <w:proofErr w:type="spellEnd"/>
      <w:r w:rsidRPr="00B70416">
        <w:rPr>
          <w:rStyle w:val="textexposedshow"/>
          <w:color w:val="1D2129"/>
          <w:sz w:val="20"/>
          <w:szCs w:val="20"/>
        </w:rPr>
        <w:t xml:space="preserve"> = E-k</w:t>
      </w:r>
      <w:r w:rsidR="00961A68">
        <w:rPr>
          <w:rStyle w:val="textexposedshow"/>
          <w:color w:val="1D2129"/>
          <w:sz w:val="20"/>
          <w:szCs w:val="20"/>
        </w:rPr>
        <w:t xml:space="preserve"> </w:t>
      </w:r>
      <w:r w:rsidRPr="00B70416">
        <w:rPr>
          <w:rStyle w:val="textexposedshow"/>
          <w:color w:val="1D2129"/>
          <w:sz w:val="20"/>
          <w:szCs w:val="20"/>
        </w:rPr>
        <w:t>/</w:t>
      </w:r>
      <w:r w:rsidR="00961A68">
        <w:rPr>
          <w:rStyle w:val="textexposedshow"/>
          <w:color w:val="1D2129"/>
          <w:sz w:val="20"/>
          <w:szCs w:val="20"/>
        </w:rPr>
        <w:t xml:space="preserve"> </w:t>
      </w:r>
      <w:r w:rsidRPr="00B70416">
        <w:rPr>
          <w:rStyle w:val="textexposedshow"/>
          <w:color w:val="1D2129"/>
          <w:sz w:val="20"/>
          <w:szCs w:val="20"/>
        </w:rPr>
        <w:t>(E-k + V</w:t>
      </w:r>
      <w:proofErr w:type="gramStart"/>
      <w:r w:rsidRPr="00B70416">
        <w:rPr>
          <w:rStyle w:val="textexposedshow"/>
          <w:color w:val="1D2129"/>
          <w:sz w:val="20"/>
          <w:szCs w:val="20"/>
        </w:rPr>
        <w:t>)</w:t>
      </w:r>
      <w:proofErr w:type="gramEnd"/>
      <w:r w:rsidRPr="00B70416">
        <w:rPr>
          <w:color w:val="1D2129"/>
          <w:sz w:val="20"/>
          <w:szCs w:val="20"/>
        </w:rPr>
        <w:br/>
      </w:r>
      <w:r w:rsidRPr="00B70416">
        <w:rPr>
          <w:rStyle w:val="textexposedshow"/>
          <w:color w:val="1D2129"/>
          <w:sz w:val="20"/>
          <w:szCs w:val="20"/>
        </w:rPr>
        <w:t>Update the image prediction with the (M</w:t>
      </w:r>
      <w:r w:rsidR="00961A68">
        <w:rPr>
          <w:rStyle w:val="textexposedshow"/>
          <w:color w:val="1D2129"/>
          <w:sz w:val="20"/>
          <w:szCs w:val="20"/>
          <w:vertAlign w:val="subscript"/>
        </w:rPr>
        <w:t>k</w:t>
      </w:r>
      <w:r w:rsidRPr="00B70416">
        <w:rPr>
          <w:rStyle w:val="textexposedshow"/>
          <w:color w:val="1D2129"/>
          <w:sz w:val="20"/>
          <w:szCs w:val="20"/>
        </w:rPr>
        <w:t>) measurement:</w:t>
      </w:r>
    </w:p>
    <w:p w:rsidR="00B70416" w:rsidRDefault="00B70416" w:rsidP="00B70416">
      <w:pPr>
        <w:pStyle w:val="NormalWeb"/>
        <w:shd w:val="clear" w:color="auto" w:fill="FFFFFF"/>
        <w:spacing w:before="0" w:beforeAutospacing="0" w:after="82" w:afterAutospacing="0" w:line="262" w:lineRule="atLeast"/>
        <w:rPr>
          <w:rStyle w:val="textexposedshow"/>
          <w:color w:val="1D2129"/>
          <w:sz w:val="20"/>
          <w:szCs w:val="20"/>
        </w:rPr>
      </w:pPr>
      <w:r w:rsidRPr="00B70416">
        <w:rPr>
          <w:rStyle w:val="textexposedshow"/>
          <w:color w:val="1D2129"/>
          <w:sz w:val="20"/>
          <w:szCs w:val="20"/>
        </w:rPr>
        <w:t xml:space="preserve"> </w:t>
      </w:r>
      <w:proofErr w:type="spellStart"/>
      <w:r w:rsidRPr="00B70416">
        <w:rPr>
          <w:rStyle w:val="textexposedshow"/>
          <w:color w:val="1D2129"/>
          <w:sz w:val="20"/>
          <w:szCs w:val="20"/>
        </w:rPr>
        <w:t>I</w:t>
      </w:r>
      <w:r w:rsidR="00961A68">
        <w:rPr>
          <w:rStyle w:val="textexposedshow"/>
          <w:color w:val="1D2129"/>
          <w:sz w:val="20"/>
          <w:szCs w:val="20"/>
          <w:vertAlign w:val="subscript"/>
        </w:rPr>
        <w:t>k</w:t>
      </w:r>
      <w:proofErr w:type="spellEnd"/>
      <w:r w:rsidRPr="00B70416">
        <w:rPr>
          <w:rStyle w:val="textexposedshow"/>
          <w:color w:val="1D2129"/>
          <w:sz w:val="20"/>
          <w:szCs w:val="20"/>
        </w:rPr>
        <w:t xml:space="preserve"> = G*I-k + (1.0-G)*M</w:t>
      </w:r>
      <w:r w:rsidR="00961A68">
        <w:rPr>
          <w:rStyle w:val="textexposedshow"/>
          <w:color w:val="1D2129"/>
          <w:sz w:val="20"/>
          <w:szCs w:val="20"/>
          <w:vertAlign w:val="subscript"/>
        </w:rPr>
        <w:t>k</w:t>
      </w:r>
      <w:r w:rsidRPr="00B70416">
        <w:rPr>
          <w:rStyle w:val="textexposedshow"/>
          <w:color w:val="1D2129"/>
          <w:sz w:val="20"/>
          <w:szCs w:val="20"/>
        </w:rPr>
        <w:t xml:space="preserve"> + </w:t>
      </w:r>
      <w:proofErr w:type="spellStart"/>
      <w:proofErr w:type="gramStart"/>
      <w:r w:rsidRPr="00B70416">
        <w:rPr>
          <w:rStyle w:val="textexposedshow"/>
          <w:color w:val="1D2129"/>
          <w:sz w:val="20"/>
          <w:szCs w:val="20"/>
        </w:rPr>
        <w:t>K</w:t>
      </w:r>
      <w:r w:rsidR="00961A68">
        <w:rPr>
          <w:rStyle w:val="textexposedshow"/>
          <w:color w:val="1D2129"/>
          <w:sz w:val="20"/>
          <w:szCs w:val="20"/>
          <w:vertAlign w:val="subscript"/>
        </w:rPr>
        <w:t>k</w:t>
      </w:r>
      <w:proofErr w:type="spellEnd"/>
      <w:r w:rsidRPr="00B70416">
        <w:rPr>
          <w:rStyle w:val="textexposedshow"/>
          <w:color w:val="1D2129"/>
          <w:sz w:val="20"/>
          <w:szCs w:val="20"/>
        </w:rPr>
        <w:t>(</w:t>
      </w:r>
      <w:proofErr w:type="gramEnd"/>
      <w:r w:rsidRPr="00B70416">
        <w:rPr>
          <w:rStyle w:val="textexposedshow"/>
          <w:color w:val="1D2129"/>
          <w:sz w:val="20"/>
          <w:szCs w:val="20"/>
        </w:rPr>
        <w:t>M</w:t>
      </w:r>
      <w:r w:rsidR="00961A68">
        <w:rPr>
          <w:rStyle w:val="textexposedshow"/>
          <w:color w:val="1D2129"/>
          <w:sz w:val="20"/>
          <w:szCs w:val="20"/>
          <w:vertAlign w:val="subscript"/>
        </w:rPr>
        <w:t>k</w:t>
      </w:r>
      <w:r w:rsidRPr="00B70416">
        <w:rPr>
          <w:rStyle w:val="textexposedshow"/>
          <w:color w:val="1D2129"/>
          <w:sz w:val="20"/>
          <w:szCs w:val="20"/>
        </w:rPr>
        <w:t>-I-k)</w:t>
      </w:r>
      <w:r w:rsidRPr="00B70416">
        <w:rPr>
          <w:color w:val="1D2129"/>
          <w:sz w:val="20"/>
          <w:szCs w:val="20"/>
        </w:rPr>
        <w:br/>
      </w:r>
      <w:r w:rsidRPr="00B70416">
        <w:rPr>
          <w:rStyle w:val="textexposedshow"/>
          <w:color w:val="1D2129"/>
          <w:sz w:val="20"/>
          <w:szCs w:val="20"/>
        </w:rPr>
        <w:t>Update the variance estimate:</w:t>
      </w:r>
    </w:p>
    <w:p w:rsidR="00B70416" w:rsidRPr="00B70416" w:rsidRDefault="00B70416" w:rsidP="00B70416">
      <w:pPr>
        <w:pStyle w:val="NormalWeb"/>
        <w:shd w:val="clear" w:color="auto" w:fill="FFFFFF"/>
        <w:spacing w:before="0" w:beforeAutospacing="0" w:after="82" w:afterAutospacing="0" w:line="262" w:lineRule="atLeast"/>
        <w:rPr>
          <w:color w:val="1D2129"/>
          <w:sz w:val="20"/>
          <w:szCs w:val="20"/>
        </w:rPr>
      </w:pPr>
      <w:r w:rsidRPr="00B70416">
        <w:rPr>
          <w:rStyle w:val="textexposedshow"/>
          <w:color w:val="1D2129"/>
          <w:sz w:val="20"/>
          <w:szCs w:val="20"/>
        </w:rPr>
        <w:t xml:space="preserve"> </w:t>
      </w:r>
      <w:proofErr w:type="spellStart"/>
      <w:r w:rsidRPr="00B70416">
        <w:rPr>
          <w:rStyle w:val="textexposedshow"/>
          <w:color w:val="1D2129"/>
          <w:sz w:val="20"/>
          <w:szCs w:val="20"/>
        </w:rPr>
        <w:t>E</w:t>
      </w:r>
      <w:r w:rsidR="00961A68">
        <w:rPr>
          <w:rStyle w:val="textexposedshow"/>
          <w:color w:val="1D2129"/>
          <w:sz w:val="20"/>
          <w:szCs w:val="20"/>
          <w:vertAlign w:val="subscript"/>
        </w:rPr>
        <w:t>k</w:t>
      </w:r>
      <w:proofErr w:type="spellEnd"/>
      <w:r w:rsidRPr="00B70416">
        <w:rPr>
          <w:rStyle w:val="textexposedshow"/>
          <w:color w:val="1D2129"/>
          <w:sz w:val="20"/>
          <w:szCs w:val="20"/>
        </w:rPr>
        <w:t>=E-</w:t>
      </w:r>
      <w:proofErr w:type="gramStart"/>
      <w:r w:rsidRPr="00B70416">
        <w:rPr>
          <w:rStyle w:val="textexposedshow"/>
          <w:color w:val="1D2129"/>
          <w:sz w:val="20"/>
          <w:szCs w:val="20"/>
        </w:rPr>
        <w:t>k(</w:t>
      </w:r>
      <w:proofErr w:type="gramEnd"/>
      <w:r w:rsidRPr="00B70416">
        <w:rPr>
          <w:rStyle w:val="textexposedshow"/>
          <w:color w:val="1D2129"/>
          <w:sz w:val="20"/>
          <w:szCs w:val="20"/>
        </w:rPr>
        <w:t>1-K</w:t>
      </w:r>
      <w:r w:rsidR="00961A68">
        <w:rPr>
          <w:rStyle w:val="textexposedshow"/>
          <w:color w:val="1D2129"/>
          <w:sz w:val="20"/>
          <w:szCs w:val="20"/>
          <w:vertAlign w:val="subscript"/>
        </w:rPr>
        <w:t>k</w:t>
      </w:r>
      <w:r w:rsidRPr="00B70416">
        <w:rPr>
          <w:rStyle w:val="textexposedshow"/>
          <w:color w:val="1D2129"/>
          <w:sz w:val="20"/>
          <w:szCs w:val="20"/>
        </w:rPr>
        <w:t>)</w:t>
      </w:r>
      <w:r w:rsidRPr="00B70416">
        <w:rPr>
          <w:color w:val="1D2129"/>
          <w:sz w:val="20"/>
          <w:szCs w:val="20"/>
        </w:rPr>
        <w:br/>
      </w:r>
      <w:r w:rsidRPr="00B70416">
        <w:rPr>
          <w:rStyle w:val="textexposedshow"/>
          <w:color w:val="1D2129"/>
          <w:sz w:val="20"/>
          <w:szCs w:val="20"/>
        </w:rPr>
        <w:t>Prediction</w:t>
      </w:r>
      <w:r w:rsidRPr="00B70416">
        <w:rPr>
          <w:color w:val="1D2129"/>
          <w:sz w:val="20"/>
          <w:szCs w:val="20"/>
        </w:rPr>
        <w:br/>
      </w:r>
      <w:r w:rsidRPr="00B70416">
        <w:rPr>
          <w:rStyle w:val="textexposedshow"/>
          <w:color w:val="1D2129"/>
          <w:sz w:val="20"/>
          <w:szCs w:val="20"/>
        </w:rPr>
        <w:t xml:space="preserve">Predict the next image: I-k+1 = </w:t>
      </w:r>
      <w:proofErr w:type="spellStart"/>
      <w:r w:rsidRPr="00B70416">
        <w:rPr>
          <w:rStyle w:val="textexposedshow"/>
          <w:color w:val="1D2129"/>
          <w:sz w:val="20"/>
          <w:szCs w:val="20"/>
        </w:rPr>
        <w:t>I</w:t>
      </w:r>
      <w:r w:rsidR="00961A68">
        <w:rPr>
          <w:rStyle w:val="textexposedshow"/>
          <w:color w:val="1D2129"/>
          <w:sz w:val="20"/>
          <w:szCs w:val="20"/>
          <w:vertAlign w:val="subscript"/>
        </w:rPr>
        <w:t>k</w:t>
      </w:r>
      <w:proofErr w:type="spellEnd"/>
      <w:r w:rsidRPr="00B70416">
        <w:rPr>
          <w:color w:val="1D2129"/>
          <w:sz w:val="20"/>
          <w:szCs w:val="20"/>
        </w:rPr>
        <w:br/>
      </w:r>
      <w:r w:rsidRPr="00B70416">
        <w:rPr>
          <w:rStyle w:val="textexposedshow"/>
          <w:color w:val="1D2129"/>
          <w:sz w:val="20"/>
          <w:szCs w:val="20"/>
        </w:rPr>
        <w:t xml:space="preserve">Predict the variance: E-k+1 = </w:t>
      </w:r>
      <w:proofErr w:type="spellStart"/>
      <w:r w:rsidRPr="00B70416">
        <w:rPr>
          <w:rStyle w:val="textexposedshow"/>
          <w:color w:val="1D2129"/>
          <w:sz w:val="20"/>
          <w:szCs w:val="20"/>
        </w:rPr>
        <w:t>E</w:t>
      </w:r>
      <w:r w:rsidR="00961A68">
        <w:rPr>
          <w:rStyle w:val="textexposedshow"/>
          <w:color w:val="1D2129"/>
          <w:sz w:val="20"/>
          <w:szCs w:val="20"/>
          <w:vertAlign w:val="subscript"/>
        </w:rPr>
        <w:t>k</w:t>
      </w:r>
      <w:proofErr w:type="spellEnd"/>
      <w:r w:rsidRPr="00B70416">
        <w:rPr>
          <w:color w:val="1D2129"/>
          <w:sz w:val="20"/>
          <w:szCs w:val="20"/>
        </w:rPr>
        <w:br/>
      </w:r>
      <w:r w:rsidRPr="00B70416">
        <w:rPr>
          <w:rStyle w:val="textexposedshow"/>
          <w:color w:val="1D2129"/>
          <w:sz w:val="20"/>
          <w:szCs w:val="20"/>
        </w:rPr>
        <w:t>Update values</w:t>
      </w:r>
      <w:r w:rsidRPr="00B70416">
        <w:rPr>
          <w:color w:val="1D2129"/>
          <w:sz w:val="20"/>
          <w:szCs w:val="20"/>
        </w:rPr>
        <w:br/>
      </w:r>
      <w:r w:rsidRPr="00B70416">
        <w:rPr>
          <w:rStyle w:val="textexposedshow"/>
          <w:color w:val="1D2129"/>
          <w:sz w:val="20"/>
          <w:szCs w:val="20"/>
        </w:rPr>
        <w:t>E-k=E-k+1</w:t>
      </w:r>
      <w:r w:rsidRPr="00B70416">
        <w:rPr>
          <w:color w:val="1D2129"/>
          <w:sz w:val="20"/>
          <w:szCs w:val="20"/>
        </w:rPr>
        <w:br/>
      </w:r>
      <w:r w:rsidRPr="00B70416">
        <w:rPr>
          <w:rStyle w:val="textexposedshow"/>
          <w:color w:val="1D2129"/>
          <w:sz w:val="20"/>
          <w:szCs w:val="20"/>
        </w:rPr>
        <w:t>I-k=I-k+1</w:t>
      </w:r>
      <w:r w:rsidRPr="00B70416">
        <w:rPr>
          <w:color w:val="1D2129"/>
          <w:sz w:val="20"/>
          <w:szCs w:val="20"/>
        </w:rPr>
        <w:br/>
      </w:r>
      <w:r w:rsidRPr="00B70416">
        <w:rPr>
          <w:rStyle w:val="textexposedshow"/>
          <w:color w:val="1D2129"/>
          <w:sz w:val="20"/>
          <w:szCs w:val="20"/>
        </w:rPr>
        <w:t>Repeat 2,3,4</w:t>
      </w:r>
    </w:p>
    <w:p w:rsidR="00B70416" w:rsidRPr="00355321" w:rsidRDefault="00355321" w:rsidP="001172D1">
      <w:pPr>
        <w:autoSpaceDE w:val="0"/>
        <w:autoSpaceDN w:val="0"/>
        <w:adjustRightInd w:val="0"/>
        <w:jc w:val="both"/>
        <w:rPr>
          <w:rFonts w:eastAsiaTheme="minorEastAsia"/>
          <w:bCs/>
          <w:i/>
        </w:rPr>
      </w:pPr>
      <w:r w:rsidRPr="00355321">
        <w:rPr>
          <w:rFonts w:eastAsiaTheme="minorEastAsia"/>
          <w:bCs/>
          <w:i/>
        </w:rPr>
        <w:lastRenderedPageBreak/>
        <w:t>Flow Chart</w:t>
      </w:r>
      <w:r>
        <w:rPr>
          <w:rFonts w:eastAsiaTheme="minorEastAsia"/>
          <w:bCs/>
          <w:i/>
        </w:rPr>
        <w:t>:</w:t>
      </w:r>
    </w:p>
    <w:p w:rsidR="00B70416" w:rsidRDefault="00A11E2B" w:rsidP="001172D1">
      <w:pPr>
        <w:autoSpaceDE w:val="0"/>
        <w:autoSpaceDN w:val="0"/>
        <w:adjustRightInd w:val="0"/>
        <w:jc w:val="both"/>
        <w:rPr>
          <w:rFonts w:eastAsiaTheme="minorEastAsia"/>
          <w:bCs/>
        </w:rPr>
      </w:pPr>
      <w:r>
        <w:rPr>
          <w:rFonts w:eastAsiaTheme="minorEastAsia"/>
          <w:bCs/>
          <w:noProof/>
          <w:lang w:eastAsia="en-US"/>
        </w:rPr>
        <w:pict>
          <v:shapetype id="_x0000_t109" coordsize="21600,21600" o:spt="109" path="m,l,21600r21600,l21600,xe">
            <v:stroke joinstyle="miter"/>
            <v:path gradientshapeok="t" o:connecttype="rect"/>
          </v:shapetype>
          <v:shape id="_x0000_s1142" type="#_x0000_t109" style="position:absolute;left:0;text-align:left;margin-left:189pt;margin-top:5.05pt;width:44.15pt;height:51.6pt;z-index:4">
            <v:textbox>
              <w:txbxContent>
                <w:p w:rsidR="00072F14" w:rsidRPr="00072F14" w:rsidRDefault="00072F14" w:rsidP="00072F14">
                  <w:pPr>
                    <w:jc w:val="both"/>
                    <w:rPr>
                      <w:sz w:val="16"/>
                      <w:szCs w:val="16"/>
                    </w:rPr>
                  </w:pPr>
                  <w:r>
                    <w:rPr>
                      <w:sz w:val="16"/>
                      <w:szCs w:val="16"/>
                    </w:rPr>
                    <w:t>Pass throug</w:t>
                  </w:r>
                  <w:r w:rsidRPr="00072F14">
                    <w:rPr>
                      <w:sz w:val="16"/>
                      <w:szCs w:val="16"/>
                    </w:rPr>
                    <w:t>h Wiener filter</w:t>
                  </w:r>
                </w:p>
              </w:txbxContent>
            </v:textbox>
          </v:shape>
        </w:pict>
      </w:r>
      <w:r>
        <w:rPr>
          <w:rFonts w:eastAsiaTheme="minorEastAsia"/>
          <w:bCs/>
          <w:noProof/>
          <w:lang w:eastAsia="en-US"/>
        </w:rPr>
        <w:pict>
          <v:shape id="_x0000_s1140" type="#_x0000_t109" style="position:absolute;left:0;text-align:left;margin-left:64pt;margin-top:5.05pt;width:48.25pt;height:51.6pt;z-index:2">
            <v:textbox>
              <w:txbxContent>
                <w:p w:rsidR="00AC6CD8" w:rsidRDefault="00AC6CD8">
                  <w:pPr>
                    <w:rPr>
                      <w:sz w:val="18"/>
                      <w:szCs w:val="18"/>
                    </w:rPr>
                  </w:pPr>
                  <w:r w:rsidRPr="00AC6CD8">
                    <w:rPr>
                      <w:sz w:val="18"/>
                      <w:szCs w:val="18"/>
                    </w:rPr>
                    <w:t>Convert</w:t>
                  </w:r>
                </w:p>
                <w:p w:rsidR="00AC6CD8" w:rsidRPr="00AC6CD8" w:rsidRDefault="00AC6CD8">
                  <w:pPr>
                    <w:rPr>
                      <w:sz w:val="18"/>
                      <w:szCs w:val="18"/>
                    </w:rPr>
                  </w:pPr>
                  <w:r>
                    <w:rPr>
                      <w:sz w:val="18"/>
                      <w:szCs w:val="18"/>
                    </w:rPr>
                    <w:t>Colored to grey-scale</w:t>
                  </w:r>
                </w:p>
              </w:txbxContent>
            </v:textbox>
          </v:shape>
        </w:pict>
      </w:r>
      <w:r>
        <w:rPr>
          <w:rFonts w:eastAsiaTheme="minorEastAsia"/>
          <w:bCs/>
          <w:noProof/>
          <w:lang w:eastAsia="en-US"/>
        </w:rPr>
        <w:pict>
          <v:shape id="_x0000_s1143" type="#_x0000_t109" style="position:absolute;left:0;text-align:left;margin-left:245.4pt;margin-top:5.05pt;width:42.1pt;height:51.6pt;z-index:5">
            <v:textbox>
              <w:txbxContent>
                <w:p w:rsidR="00072F14" w:rsidRDefault="00072F14">
                  <w:pPr>
                    <w:rPr>
                      <w:sz w:val="16"/>
                      <w:szCs w:val="16"/>
                    </w:rPr>
                  </w:pPr>
                  <w:r w:rsidRPr="00072F14">
                    <w:rPr>
                      <w:sz w:val="16"/>
                      <w:szCs w:val="16"/>
                    </w:rPr>
                    <w:t xml:space="preserve">Output </w:t>
                  </w:r>
                  <w:proofErr w:type="spellStart"/>
                  <w:r w:rsidRPr="00072F14">
                    <w:rPr>
                      <w:sz w:val="16"/>
                      <w:szCs w:val="16"/>
                    </w:rPr>
                    <w:t>Denoise</w:t>
                  </w:r>
                  <w:proofErr w:type="spellEnd"/>
                  <w:r w:rsidRPr="00072F14">
                    <w:rPr>
                      <w:sz w:val="16"/>
                      <w:szCs w:val="16"/>
                    </w:rPr>
                    <w:t xml:space="preserve"> video/</w:t>
                  </w:r>
                </w:p>
                <w:p w:rsidR="00072F14" w:rsidRPr="00072F14" w:rsidRDefault="00072F14">
                  <w:pPr>
                    <w:rPr>
                      <w:sz w:val="16"/>
                      <w:szCs w:val="16"/>
                    </w:rPr>
                  </w:pPr>
                  <w:proofErr w:type="gramStart"/>
                  <w:r w:rsidRPr="00072F14">
                    <w:rPr>
                      <w:sz w:val="16"/>
                      <w:szCs w:val="16"/>
                    </w:rPr>
                    <w:t>image</w:t>
                  </w:r>
                  <w:proofErr w:type="gramEnd"/>
                </w:p>
              </w:txbxContent>
            </v:textbox>
          </v:shape>
        </w:pict>
      </w:r>
      <w:r>
        <w:rPr>
          <w:rFonts w:eastAsiaTheme="minorEastAsia"/>
          <w:bCs/>
          <w:noProof/>
          <w:lang w:eastAsia="en-US"/>
        </w:rPr>
        <w:pict>
          <v:shape id="_x0000_s1141" type="#_x0000_t109" style="position:absolute;left:0;text-align:left;margin-left:129.9pt;margin-top:5.05pt;width:43.5pt;height:51.6pt;z-index:3">
            <v:textbox>
              <w:txbxContent>
                <w:p w:rsidR="00072F14" w:rsidRPr="00072F14" w:rsidRDefault="00072F14">
                  <w:pPr>
                    <w:rPr>
                      <w:sz w:val="16"/>
                      <w:szCs w:val="16"/>
                    </w:rPr>
                  </w:pPr>
                  <w:r w:rsidRPr="00072F14">
                    <w:rPr>
                      <w:sz w:val="16"/>
                      <w:szCs w:val="16"/>
                    </w:rPr>
                    <w:t xml:space="preserve">Pass through </w:t>
                  </w:r>
                  <w:proofErr w:type="spellStart"/>
                  <w:r w:rsidRPr="00072F14">
                    <w:rPr>
                      <w:sz w:val="16"/>
                      <w:szCs w:val="16"/>
                    </w:rPr>
                    <w:t>KalmanFilter</w:t>
                  </w:r>
                  <w:proofErr w:type="spellEnd"/>
                </w:p>
              </w:txbxContent>
            </v:textbox>
          </v:shape>
        </w:pict>
      </w:r>
      <w:r>
        <w:rPr>
          <w:rFonts w:eastAsiaTheme="minorEastAsia"/>
          <w:bCs/>
          <w:noProof/>
          <w:lang w:eastAsia="en-US"/>
        </w:rPr>
        <w:pict>
          <v:shape id="_x0000_s1139" type="#_x0000_t109" style="position:absolute;left:0;text-align:left;margin-left:4.25pt;margin-top:5.05pt;width:47.55pt;height:51.6pt;z-index:1">
            <v:textbox>
              <w:txbxContent>
                <w:p w:rsidR="00AC6CD8" w:rsidRDefault="00AC6CD8">
                  <w:r>
                    <w:t>Input</w:t>
                  </w:r>
                  <w:r>
                    <w:br/>
                    <w:t>Image/Video</w:t>
                  </w:r>
                </w:p>
              </w:txbxContent>
            </v:textbox>
          </v:shape>
        </w:pict>
      </w:r>
    </w:p>
    <w:p w:rsidR="00B70416" w:rsidRDefault="00B70416" w:rsidP="001172D1">
      <w:pPr>
        <w:autoSpaceDE w:val="0"/>
        <w:autoSpaceDN w:val="0"/>
        <w:adjustRightInd w:val="0"/>
        <w:jc w:val="both"/>
        <w:rPr>
          <w:rFonts w:eastAsiaTheme="minorEastAsia"/>
          <w:bCs/>
        </w:rPr>
      </w:pPr>
    </w:p>
    <w:p w:rsidR="00B70416" w:rsidRDefault="00A11E2B" w:rsidP="001172D1">
      <w:pPr>
        <w:autoSpaceDE w:val="0"/>
        <w:autoSpaceDN w:val="0"/>
        <w:adjustRightInd w:val="0"/>
        <w:jc w:val="both"/>
        <w:rPr>
          <w:rFonts w:eastAsiaTheme="minorEastAsia"/>
          <w:bCs/>
        </w:rPr>
      </w:pPr>
      <w:r>
        <w:rPr>
          <w:rFonts w:eastAsiaTheme="minorEastAsia"/>
          <w:bCs/>
          <w:noProof/>
          <w:lang w:eastAsia="en-US"/>
        </w:rPr>
        <w:pict>
          <v:shapetype id="_x0000_t32" coordsize="21600,21600" o:spt="32" o:oned="t" path="m,l21600,21600e" filled="f">
            <v:path arrowok="t" fillok="f" o:connecttype="none"/>
            <o:lock v:ext="edit" shapetype="t"/>
          </v:shapetype>
          <v:shape id="_x0000_s1147" type="#_x0000_t32" style="position:absolute;left:0;text-align:left;margin-left:233.15pt;margin-top:4.45pt;width:12.25pt;height:0;z-index:9" o:connectortype="straight">
            <v:stroke endarrow="block"/>
          </v:shape>
        </w:pict>
      </w:r>
      <w:r>
        <w:rPr>
          <w:rFonts w:eastAsiaTheme="minorEastAsia"/>
          <w:bCs/>
          <w:noProof/>
          <w:lang w:eastAsia="en-US"/>
        </w:rPr>
        <w:pict>
          <v:shape id="_x0000_s1146" type="#_x0000_t32" style="position:absolute;left:0;text-align:left;margin-left:173.4pt;margin-top:4.45pt;width:15.6pt;height:0;z-index:8" o:connectortype="straight">
            <v:stroke endarrow="block"/>
          </v:shape>
        </w:pict>
      </w:r>
      <w:r>
        <w:rPr>
          <w:rFonts w:eastAsiaTheme="minorEastAsia"/>
          <w:bCs/>
          <w:noProof/>
          <w:lang w:eastAsia="en-US"/>
        </w:rPr>
        <w:pict>
          <v:shape id="_x0000_s1145" type="#_x0000_t32" style="position:absolute;left:0;text-align:left;margin-left:112.25pt;margin-top:4.45pt;width:17.65pt;height:0;z-index:7" o:connectortype="straight">
            <v:stroke endarrow="block"/>
          </v:shape>
        </w:pict>
      </w:r>
      <w:r>
        <w:rPr>
          <w:rFonts w:eastAsiaTheme="minorEastAsia"/>
          <w:bCs/>
          <w:noProof/>
          <w:lang w:eastAsia="en-US"/>
        </w:rPr>
        <w:pict>
          <v:shape id="_x0000_s1144" type="#_x0000_t32" style="position:absolute;left:0;text-align:left;margin-left:51.8pt;margin-top:4.45pt;width:12.2pt;height:0;z-index:6" o:connectortype="straight">
            <v:stroke endarrow="block"/>
          </v:shape>
        </w:pict>
      </w:r>
    </w:p>
    <w:p w:rsidR="00B70416" w:rsidRDefault="00B70416" w:rsidP="001172D1">
      <w:pPr>
        <w:autoSpaceDE w:val="0"/>
        <w:autoSpaceDN w:val="0"/>
        <w:adjustRightInd w:val="0"/>
        <w:jc w:val="both"/>
        <w:rPr>
          <w:rFonts w:eastAsiaTheme="minorEastAsia"/>
          <w:bCs/>
        </w:rPr>
      </w:pPr>
    </w:p>
    <w:p w:rsidR="00B70416" w:rsidRDefault="00B70416" w:rsidP="001172D1">
      <w:pPr>
        <w:autoSpaceDE w:val="0"/>
        <w:autoSpaceDN w:val="0"/>
        <w:adjustRightInd w:val="0"/>
        <w:jc w:val="both"/>
        <w:rPr>
          <w:rFonts w:eastAsiaTheme="minorEastAsia"/>
          <w:bCs/>
        </w:rPr>
      </w:pPr>
    </w:p>
    <w:p w:rsidR="00B70416" w:rsidRDefault="00B70416" w:rsidP="001172D1">
      <w:pPr>
        <w:autoSpaceDE w:val="0"/>
        <w:autoSpaceDN w:val="0"/>
        <w:adjustRightInd w:val="0"/>
        <w:jc w:val="both"/>
        <w:rPr>
          <w:rFonts w:eastAsiaTheme="minorEastAsia"/>
          <w:bCs/>
        </w:rPr>
      </w:pPr>
    </w:p>
    <w:p w:rsidR="00B70416" w:rsidRDefault="00B70416" w:rsidP="001172D1">
      <w:pPr>
        <w:autoSpaceDE w:val="0"/>
        <w:autoSpaceDN w:val="0"/>
        <w:adjustRightInd w:val="0"/>
        <w:jc w:val="both"/>
        <w:rPr>
          <w:rFonts w:eastAsiaTheme="minorEastAsia"/>
          <w:bCs/>
        </w:rPr>
      </w:pPr>
    </w:p>
    <w:p w:rsidR="00B70416" w:rsidRDefault="00B70416" w:rsidP="001172D1">
      <w:pPr>
        <w:autoSpaceDE w:val="0"/>
        <w:autoSpaceDN w:val="0"/>
        <w:adjustRightInd w:val="0"/>
        <w:jc w:val="both"/>
        <w:rPr>
          <w:rFonts w:eastAsiaTheme="minorEastAsia"/>
          <w:bCs/>
        </w:rPr>
      </w:pPr>
    </w:p>
    <w:p w:rsidR="00B70416" w:rsidRDefault="00B70416" w:rsidP="001172D1">
      <w:pPr>
        <w:autoSpaceDE w:val="0"/>
        <w:autoSpaceDN w:val="0"/>
        <w:adjustRightInd w:val="0"/>
        <w:jc w:val="both"/>
        <w:rPr>
          <w:rFonts w:eastAsiaTheme="minorEastAsia"/>
          <w:bCs/>
        </w:rPr>
      </w:pPr>
    </w:p>
    <w:p w:rsidR="00B70416" w:rsidRDefault="00B70416" w:rsidP="001172D1">
      <w:pPr>
        <w:autoSpaceDE w:val="0"/>
        <w:autoSpaceDN w:val="0"/>
        <w:adjustRightInd w:val="0"/>
        <w:jc w:val="both"/>
        <w:rPr>
          <w:rFonts w:eastAsiaTheme="minorEastAsia"/>
          <w:bCs/>
        </w:rPr>
      </w:pPr>
    </w:p>
    <w:p w:rsidR="001172D1" w:rsidRPr="001172D1" w:rsidRDefault="001172D1" w:rsidP="001172D1">
      <w:pPr>
        <w:autoSpaceDE w:val="0"/>
        <w:autoSpaceDN w:val="0"/>
        <w:adjustRightInd w:val="0"/>
        <w:jc w:val="both"/>
        <w:rPr>
          <w:rFonts w:eastAsiaTheme="minorEastAsia"/>
          <w:bCs/>
        </w:rPr>
      </w:pPr>
    </w:p>
    <w:p w:rsidR="00B70416" w:rsidRDefault="00A11E2B" w:rsidP="001172D1">
      <w:pPr>
        <w:autoSpaceDE w:val="0"/>
        <w:autoSpaceDN w:val="0"/>
        <w:adjustRightInd w:val="0"/>
        <w:jc w:val="both"/>
        <w:rPr>
          <w:rFonts w:eastAsiaTheme="minorEastAsia"/>
          <w:bCs/>
        </w:rPr>
      </w:pPr>
      <w:r w:rsidRPr="00A11E2B">
        <w:rPr>
          <w:rFonts w:eastAsiaTheme="minorEastAsia"/>
          <w:bCs/>
        </w:rPr>
        <w:pict>
          <v:shape id="_x0000_i1056" type="#_x0000_t75" style="width:156.25pt;height:114.8pt">
            <v:imagedata r:id="rId59" o:title="010"/>
          </v:shape>
        </w:pict>
      </w:r>
    </w:p>
    <w:p w:rsidR="00B70416" w:rsidRDefault="00265319" w:rsidP="001172D1">
      <w:pPr>
        <w:autoSpaceDE w:val="0"/>
        <w:autoSpaceDN w:val="0"/>
        <w:adjustRightInd w:val="0"/>
        <w:jc w:val="both"/>
        <w:rPr>
          <w:rFonts w:eastAsiaTheme="minorEastAsia"/>
          <w:bCs/>
        </w:rPr>
      </w:pPr>
      <w:r w:rsidRPr="00A11E2B">
        <w:rPr>
          <w:rFonts w:eastAsiaTheme="minorEastAsia"/>
          <w:bCs/>
        </w:rPr>
        <w:pict>
          <v:shape id="_x0000_i1057" type="#_x0000_t75" style="width:156.25pt;height:117.5pt">
            <v:imagedata r:id="rId60" o:title="020"/>
          </v:shape>
        </w:pict>
      </w:r>
    </w:p>
    <w:p w:rsidR="001172D1" w:rsidRPr="001172D1" w:rsidRDefault="00706427" w:rsidP="001172D1">
      <w:pPr>
        <w:autoSpaceDE w:val="0"/>
        <w:autoSpaceDN w:val="0"/>
        <w:adjustRightInd w:val="0"/>
        <w:jc w:val="both"/>
        <w:rPr>
          <w:rFonts w:eastAsiaTheme="minorEastAsia"/>
          <w:bCs/>
        </w:rPr>
      </w:pPr>
      <w:r>
        <w:rPr>
          <w:rFonts w:eastAsiaTheme="minorEastAsia"/>
          <w:bCs/>
        </w:rPr>
        <w:t xml:space="preserve">Filtered </w:t>
      </w:r>
      <w:r w:rsidR="00D87220">
        <w:rPr>
          <w:rFonts w:eastAsiaTheme="minorEastAsia"/>
          <w:bCs/>
        </w:rPr>
        <w:t>frame (</w:t>
      </w:r>
      <w:r>
        <w:rPr>
          <w:rFonts w:eastAsiaTheme="minorEastAsia"/>
          <w:bCs/>
        </w:rPr>
        <w:t>frame 10</w:t>
      </w:r>
      <w:r w:rsidR="00D87220">
        <w:rPr>
          <w:rFonts w:eastAsiaTheme="minorEastAsia"/>
          <w:bCs/>
        </w:rPr>
        <w:t>, frame</w:t>
      </w:r>
      <w:r>
        <w:rPr>
          <w:rFonts w:eastAsiaTheme="minorEastAsia"/>
          <w:bCs/>
        </w:rPr>
        <w:t xml:space="preserve"> 20)</w:t>
      </w:r>
      <w:r w:rsidR="001172D1" w:rsidRPr="001172D1">
        <w:rPr>
          <w:rFonts w:eastAsiaTheme="minorEastAsia"/>
          <w:bCs/>
        </w:rPr>
        <w:t xml:space="preserve"> using Kalman Filter</w:t>
      </w:r>
    </w:p>
    <w:p w:rsidR="001172D1" w:rsidRPr="001172D1" w:rsidRDefault="001172D1" w:rsidP="001172D1">
      <w:pPr>
        <w:autoSpaceDE w:val="0"/>
        <w:autoSpaceDN w:val="0"/>
        <w:adjustRightInd w:val="0"/>
        <w:jc w:val="both"/>
        <w:rPr>
          <w:rFonts w:eastAsiaTheme="minorEastAsia"/>
          <w:bCs/>
        </w:rPr>
      </w:pPr>
      <w:r w:rsidRPr="001172D1">
        <w:rPr>
          <w:rFonts w:eastAsiaTheme="minorEastAsia"/>
          <w:bCs/>
        </w:rPr>
        <w:br/>
      </w:r>
      <w:r w:rsidR="00265319" w:rsidRPr="00A11E2B">
        <w:rPr>
          <w:rFonts w:eastAsiaTheme="minorEastAsia"/>
          <w:noProof/>
          <w:lang w:eastAsia="en-US"/>
        </w:rPr>
        <w:pict>
          <v:shape id="Picture 2" o:spid="_x0000_i1058" type="#_x0000_t75" style="width:154.2pt;height:115.45pt;visibility:visible;mso-wrap-style:square">
            <v:imagedata r:id="rId61" o:title="010"/>
          </v:shape>
        </w:pict>
      </w:r>
      <w:r w:rsidR="00265319" w:rsidRPr="00A11E2B">
        <w:rPr>
          <w:rFonts w:eastAsiaTheme="minorEastAsia"/>
          <w:noProof/>
          <w:lang w:eastAsia="en-US"/>
        </w:rPr>
        <w:pict>
          <v:shape id="Picture 6" o:spid="_x0000_i1059" type="#_x0000_t75" style="width:154.2pt;height:117.5pt;visibility:visible;mso-wrap-style:square">
            <v:imagedata r:id="rId62" o:title="020"/>
          </v:shape>
        </w:pict>
      </w:r>
    </w:p>
    <w:p w:rsidR="001172D1" w:rsidRPr="001172D1" w:rsidRDefault="001172D1" w:rsidP="001172D1">
      <w:pPr>
        <w:autoSpaceDE w:val="0"/>
        <w:autoSpaceDN w:val="0"/>
        <w:adjustRightInd w:val="0"/>
        <w:jc w:val="both"/>
        <w:rPr>
          <w:rFonts w:eastAsiaTheme="minorEastAsia"/>
          <w:bCs/>
        </w:rPr>
      </w:pPr>
      <w:r w:rsidRPr="001172D1">
        <w:rPr>
          <w:rFonts w:eastAsiaTheme="minorEastAsia"/>
          <w:bCs/>
        </w:rPr>
        <w:t xml:space="preserve">Real </w:t>
      </w:r>
      <w:r w:rsidR="00D87220" w:rsidRPr="001172D1">
        <w:rPr>
          <w:rFonts w:eastAsiaTheme="minorEastAsia"/>
          <w:bCs/>
        </w:rPr>
        <w:t>Frame</w:t>
      </w:r>
      <w:r w:rsidR="00D87220">
        <w:rPr>
          <w:rFonts w:eastAsiaTheme="minorEastAsia"/>
          <w:bCs/>
        </w:rPr>
        <w:t xml:space="preserve"> (</w:t>
      </w:r>
      <w:r w:rsidR="00706427">
        <w:rPr>
          <w:rFonts w:eastAsiaTheme="minorEastAsia"/>
          <w:bCs/>
        </w:rPr>
        <w:t>frame 10</w:t>
      </w:r>
      <w:r w:rsidR="00D87220">
        <w:rPr>
          <w:rFonts w:eastAsiaTheme="minorEastAsia"/>
          <w:bCs/>
        </w:rPr>
        <w:t>, frame</w:t>
      </w:r>
      <w:r w:rsidR="00706427">
        <w:rPr>
          <w:rFonts w:eastAsiaTheme="minorEastAsia"/>
          <w:bCs/>
        </w:rPr>
        <w:t xml:space="preserve"> 20)</w:t>
      </w:r>
      <w:r w:rsidRPr="001172D1">
        <w:rPr>
          <w:rFonts w:eastAsiaTheme="minorEastAsia"/>
          <w:bCs/>
        </w:rPr>
        <w:t xml:space="preserve"> with added Gaussian Noise</w:t>
      </w:r>
    </w:p>
    <w:p w:rsidR="001172D1" w:rsidRPr="001172D1" w:rsidRDefault="00A11E2B" w:rsidP="001172D1">
      <w:pPr>
        <w:autoSpaceDE w:val="0"/>
        <w:autoSpaceDN w:val="0"/>
        <w:adjustRightInd w:val="0"/>
        <w:jc w:val="both"/>
        <w:rPr>
          <w:rFonts w:eastAsiaTheme="minorEastAsia"/>
          <w:bCs/>
        </w:rPr>
      </w:pPr>
      <w:r w:rsidRPr="00A11E2B">
        <w:rPr>
          <w:rFonts w:eastAsiaTheme="minorEastAsia"/>
          <w:noProof/>
          <w:lang w:eastAsia="en-US"/>
        </w:rPr>
        <w:lastRenderedPageBreak/>
        <w:pict>
          <v:shape id="Picture 3" o:spid="_x0000_i1060" type="#_x0000_t75" style="width:126.35pt;height:121.6pt;visibility:visible;mso-wrap-style:square">
            <v:imagedata r:id="rId63" o:title="010"/>
          </v:shape>
        </w:pict>
      </w:r>
      <w:r w:rsidRPr="00A11E2B">
        <w:rPr>
          <w:rFonts w:eastAsiaTheme="minorEastAsia"/>
          <w:noProof/>
          <w:lang w:eastAsia="en-US"/>
        </w:rPr>
        <w:pict>
          <v:shape id="Picture 7" o:spid="_x0000_i1061" type="#_x0000_t75" style="width:126.35pt;height:116.85pt;visibility:visible;mso-wrap-style:square">
            <v:imagedata r:id="rId64" o:title="020"/>
          </v:shape>
        </w:pict>
      </w:r>
    </w:p>
    <w:p w:rsidR="001172D1" w:rsidRDefault="001172D1" w:rsidP="001172D1">
      <w:pPr>
        <w:autoSpaceDE w:val="0"/>
        <w:autoSpaceDN w:val="0"/>
        <w:adjustRightInd w:val="0"/>
        <w:jc w:val="both"/>
        <w:rPr>
          <w:rFonts w:eastAsiaTheme="minorEastAsia"/>
          <w:bCs/>
        </w:rPr>
      </w:pPr>
      <w:r w:rsidRPr="001172D1">
        <w:rPr>
          <w:rFonts w:eastAsiaTheme="minorEastAsia"/>
          <w:bCs/>
        </w:rPr>
        <w:t xml:space="preserve">Filtered </w:t>
      </w:r>
      <w:proofErr w:type="gramStart"/>
      <w:r w:rsidRPr="001172D1">
        <w:rPr>
          <w:rFonts w:eastAsiaTheme="minorEastAsia"/>
          <w:bCs/>
        </w:rPr>
        <w:t>frame</w:t>
      </w:r>
      <w:r w:rsidR="00706427">
        <w:rPr>
          <w:rFonts w:eastAsiaTheme="minorEastAsia"/>
          <w:bCs/>
        </w:rPr>
        <w:t>(</w:t>
      </w:r>
      <w:proofErr w:type="gramEnd"/>
      <w:r w:rsidR="00706427">
        <w:rPr>
          <w:rFonts w:eastAsiaTheme="minorEastAsia"/>
          <w:bCs/>
        </w:rPr>
        <w:t>frame10,frame 20)</w:t>
      </w:r>
      <w:r w:rsidRPr="001172D1">
        <w:rPr>
          <w:rFonts w:eastAsiaTheme="minorEastAsia"/>
          <w:bCs/>
        </w:rPr>
        <w:t xml:space="preserve"> using Wiener Filter</w:t>
      </w:r>
    </w:p>
    <w:p w:rsidR="007D0899" w:rsidRDefault="007D0899" w:rsidP="001172D1">
      <w:pPr>
        <w:autoSpaceDE w:val="0"/>
        <w:autoSpaceDN w:val="0"/>
        <w:adjustRightInd w:val="0"/>
        <w:jc w:val="both"/>
        <w:rPr>
          <w:rFonts w:eastAsiaTheme="minorEastAsia"/>
          <w:bCs/>
        </w:rPr>
      </w:pPr>
    </w:p>
    <w:p w:rsidR="007D0899" w:rsidRPr="00072F14" w:rsidRDefault="00072F14" w:rsidP="00072F14">
      <w:pPr>
        <w:autoSpaceDE w:val="0"/>
        <w:autoSpaceDN w:val="0"/>
        <w:adjustRightInd w:val="0"/>
        <w:ind w:left="720" w:firstLine="720"/>
        <w:jc w:val="both"/>
        <w:rPr>
          <w:rFonts w:eastAsiaTheme="minorEastAsia"/>
          <w:b/>
          <w:bCs/>
        </w:rPr>
      </w:pPr>
      <w:r w:rsidRPr="00072F14">
        <w:rPr>
          <w:rFonts w:eastAsiaTheme="minorEastAsia"/>
          <w:b/>
          <w:bCs/>
        </w:rPr>
        <w:t>b)</w:t>
      </w:r>
      <w:r w:rsidR="00C52458" w:rsidRPr="00072F14">
        <w:rPr>
          <w:rFonts w:eastAsiaTheme="minorEastAsia"/>
          <w:b/>
          <w:bCs/>
        </w:rPr>
        <w:t xml:space="preserve"> </w:t>
      </w:r>
      <w:r w:rsidR="007D0899" w:rsidRPr="00072F14">
        <w:rPr>
          <w:rFonts w:eastAsiaTheme="minorEastAsia"/>
          <w:b/>
          <w:bCs/>
        </w:rPr>
        <w:t>Kalman Filter</w:t>
      </w:r>
    </w:p>
    <w:p w:rsidR="007D0899" w:rsidRPr="00034B6C" w:rsidRDefault="007D0899" w:rsidP="007D0899">
      <w:pPr>
        <w:autoSpaceDE w:val="0"/>
        <w:autoSpaceDN w:val="0"/>
        <w:adjustRightInd w:val="0"/>
        <w:jc w:val="both"/>
        <w:rPr>
          <w:rFonts w:eastAsiaTheme="minorEastAsia"/>
          <w:bCs/>
        </w:rPr>
      </w:pPr>
      <w:r w:rsidRPr="00034B6C">
        <w:rPr>
          <w:rFonts w:eastAsiaTheme="minorEastAsia"/>
          <w:bCs/>
        </w:rPr>
        <w:t>For the purpose of applying it in video signals, we define the parameters of the equations (4) and (5) as given below-</w:t>
      </w:r>
    </w:p>
    <w:p w:rsidR="007D0899" w:rsidRPr="00034B6C" w:rsidRDefault="007D0899" w:rsidP="007D0899">
      <w:pPr>
        <w:autoSpaceDE w:val="0"/>
        <w:autoSpaceDN w:val="0"/>
        <w:adjustRightInd w:val="0"/>
        <w:jc w:val="both"/>
        <w:rPr>
          <w:rFonts w:eastAsiaTheme="minorEastAsia"/>
          <w:bCs/>
        </w:rPr>
      </w:pPr>
      <w:r w:rsidRPr="00FD5E91">
        <w:rPr>
          <w:rFonts w:eastAsiaTheme="minorEastAsia"/>
          <w:bCs/>
          <w:position w:val="-12"/>
        </w:rPr>
        <w:object w:dxaOrig="360" w:dyaOrig="360">
          <v:shape id="_x0000_i1062" type="#_x0000_t75" style="width:18.35pt;height:18.35pt" o:ole="">
            <v:imagedata r:id="rId65" o:title=""/>
          </v:shape>
          <o:OLEObject Type="Embed" ProgID="Equation.3" ShapeID="_x0000_i1062" DrawAspect="Content" ObjectID="_1528149085" r:id="rId66"/>
        </w:object>
      </w:r>
      <w:r>
        <w:rPr>
          <w:rFonts w:eastAsiaTheme="minorEastAsia"/>
          <w:bCs/>
          <w:position w:val="-12"/>
        </w:rPr>
        <w:t xml:space="preserve"> </w:t>
      </w:r>
      <w:r w:rsidR="00A11E2B" w:rsidRPr="00034B6C">
        <w:rPr>
          <w:rFonts w:eastAsiaTheme="minorEastAsia"/>
          <w:bCs/>
        </w:rPr>
        <w:fldChar w:fldCharType="begin"/>
      </w:r>
      <w:r w:rsidRPr="00034B6C">
        <w:rPr>
          <w:rFonts w:eastAsiaTheme="minorEastAsia"/>
          <w:bCs/>
        </w:rPr>
        <w:instrText xml:space="preserve"> QUOTE </w:instrText>
      </w:r>
      <w:r w:rsidR="00265319" w:rsidRPr="00A11E2B">
        <w:rPr>
          <w:position w:val="-6"/>
        </w:rPr>
        <w:pict>
          <v:shape id="_x0000_i1063" type="#_x0000_t75" style="width:12.25pt;height:14.25pt" equationxml="&lt;">
            <v:imagedata r:id="rId67" o:title="" chromakey="white"/>
          </v:shape>
        </w:pict>
      </w:r>
      <w:r w:rsidRPr="00034B6C">
        <w:rPr>
          <w:rFonts w:eastAsiaTheme="minorEastAsia"/>
          <w:bCs/>
        </w:rPr>
        <w:instrText xml:space="preserve"> </w:instrText>
      </w:r>
      <w:r w:rsidR="00A11E2B" w:rsidRPr="00034B6C">
        <w:rPr>
          <w:rFonts w:eastAsiaTheme="minorEastAsia"/>
          <w:bCs/>
        </w:rPr>
        <w:fldChar w:fldCharType="end"/>
      </w:r>
      <w:r w:rsidRPr="00034B6C">
        <w:rPr>
          <w:rFonts w:eastAsiaTheme="minorEastAsia"/>
          <w:bCs/>
        </w:rPr>
        <w:t xml:space="preserve"> </w:t>
      </w:r>
      <w:proofErr w:type="gramStart"/>
      <w:r w:rsidRPr="00034B6C">
        <w:rPr>
          <w:rFonts w:eastAsiaTheme="minorEastAsia"/>
          <w:bCs/>
        </w:rPr>
        <w:t>is</w:t>
      </w:r>
      <w:proofErr w:type="gramEnd"/>
      <w:r w:rsidRPr="00034B6C">
        <w:rPr>
          <w:rFonts w:eastAsiaTheme="minorEastAsia"/>
          <w:bCs/>
        </w:rPr>
        <w:t xml:space="preserve"> the estimate of  value of pixel in the current frame,</w:t>
      </w:r>
    </w:p>
    <w:p w:rsidR="007D0899" w:rsidRPr="00034B6C" w:rsidRDefault="007D0899" w:rsidP="007D0899">
      <w:pPr>
        <w:autoSpaceDE w:val="0"/>
        <w:autoSpaceDN w:val="0"/>
        <w:adjustRightInd w:val="0"/>
        <w:jc w:val="both"/>
        <w:rPr>
          <w:rFonts w:eastAsiaTheme="minorEastAsia"/>
          <w:bCs/>
        </w:rPr>
      </w:pPr>
      <w:r w:rsidRPr="00034B6C">
        <w:rPr>
          <w:rFonts w:eastAsiaTheme="minorEastAsia"/>
          <w:bCs/>
        </w:rPr>
        <w:t xml:space="preserve"> </w:t>
      </w:r>
      <w:r w:rsidRPr="00A14056">
        <w:rPr>
          <w:rFonts w:eastAsiaTheme="minorEastAsia"/>
          <w:bCs/>
          <w:position w:val="-6"/>
        </w:rPr>
        <w:object w:dxaOrig="520" w:dyaOrig="279">
          <v:shape id="_x0000_i1064" type="#_x0000_t75" style="width:26.5pt;height:14.25pt" o:ole="">
            <v:imagedata r:id="rId68" o:title=""/>
          </v:shape>
          <o:OLEObject Type="Embed" ProgID="Equation.3" ShapeID="_x0000_i1064" DrawAspect="Content" ObjectID="_1528149086" r:id="rId69"/>
        </w:object>
      </w:r>
      <w:r>
        <w:rPr>
          <w:rFonts w:eastAsiaTheme="minorEastAsia"/>
          <w:bCs/>
          <w:position w:val="-6"/>
        </w:rPr>
        <w:t xml:space="preserve"> </w:t>
      </w:r>
      <w:r w:rsidRPr="00034B6C">
        <w:rPr>
          <w:rFonts w:eastAsiaTheme="minorEastAsia"/>
          <w:bCs/>
        </w:rPr>
        <w:t xml:space="preserve"> </w:t>
      </w:r>
      <w:proofErr w:type="gramStart"/>
      <w:r w:rsidRPr="00034B6C">
        <w:rPr>
          <w:rFonts w:eastAsiaTheme="minorEastAsia"/>
          <w:bCs/>
        </w:rPr>
        <w:t>is</w:t>
      </w:r>
      <w:proofErr w:type="gramEnd"/>
      <w:r w:rsidRPr="00034B6C">
        <w:rPr>
          <w:rFonts w:eastAsiaTheme="minorEastAsia"/>
          <w:bCs/>
        </w:rPr>
        <w:t xml:space="preserve"> the estimate of value of pixel in the previous frame,</w:t>
      </w:r>
    </w:p>
    <w:p w:rsidR="007D0899" w:rsidRPr="00034B6C" w:rsidRDefault="007D0899" w:rsidP="007D0899">
      <w:pPr>
        <w:autoSpaceDE w:val="0"/>
        <w:autoSpaceDN w:val="0"/>
        <w:adjustRightInd w:val="0"/>
        <w:jc w:val="both"/>
        <w:rPr>
          <w:rFonts w:eastAsiaTheme="minorEastAsia"/>
          <w:bCs/>
        </w:rPr>
      </w:pPr>
      <w:r w:rsidRPr="00034B6C">
        <w:rPr>
          <w:rFonts w:eastAsiaTheme="minorEastAsia"/>
          <w:bCs/>
        </w:rPr>
        <w:t xml:space="preserve"> </w:t>
      </w:r>
      <w:r w:rsidRPr="00A14056">
        <w:rPr>
          <w:rFonts w:eastAsiaTheme="minorEastAsia"/>
          <w:bCs/>
          <w:position w:val="-6"/>
        </w:rPr>
        <w:object w:dxaOrig="520" w:dyaOrig="220">
          <v:shape id="_x0000_i1065" type="#_x0000_t75" style="width:26.5pt;height:11.55pt" o:ole="">
            <v:imagedata r:id="rId70" o:title=""/>
          </v:shape>
          <o:OLEObject Type="Embed" ProgID="Equation.3" ShapeID="_x0000_i1065" DrawAspect="Content" ObjectID="_1528149087" r:id="rId71"/>
        </w:object>
      </w:r>
      <w:r w:rsidRPr="00034B6C">
        <w:rPr>
          <w:rFonts w:eastAsiaTheme="minorEastAsia"/>
          <w:bCs/>
        </w:rPr>
        <w:t xml:space="preserve"> </w:t>
      </w:r>
      <w:proofErr w:type="gramStart"/>
      <w:r w:rsidRPr="00034B6C">
        <w:rPr>
          <w:rFonts w:eastAsiaTheme="minorEastAsia"/>
          <w:bCs/>
        </w:rPr>
        <w:t>is</w:t>
      </w:r>
      <w:proofErr w:type="gramEnd"/>
      <w:r w:rsidRPr="00034B6C">
        <w:rPr>
          <w:rFonts w:eastAsiaTheme="minorEastAsia"/>
          <w:bCs/>
        </w:rPr>
        <w:t xml:space="preserve"> the error in estimation and</w:t>
      </w:r>
    </w:p>
    <w:p w:rsidR="007D0899" w:rsidRDefault="007D0899" w:rsidP="007D0899">
      <w:pPr>
        <w:autoSpaceDE w:val="0"/>
        <w:autoSpaceDN w:val="0"/>
        <w:adjustRightInd w:val="0"/>
        <w:jc w:val="both"/>
      </w:pPr>
      <w:r w:rsidRPr="00034B6C">
        <w:rPr>
          <w:rFonts w:eastAsiaTheme="minorEastAsia"/>
          <w:bCs/>
        </w:rPr>
        <w:t xml:space="preserve"> </w:t>
      </w:r>
      <w:r w:rsidR="00A11E2B" w:rsidRPr="00034B6C">
        <w:rPr>
          <w:rFonts w:eastAsiaTheme="minorEastAsia"/>
          <w:bCs/>
        </w:rPr>
        <w:fldChar w:fldCharType="begin"/>
      </w:r>
      <w:r w:rsidRPr="00034B6C">
        <w:rPr>
          <w:rFonts w:eastAsiaTheme="minorEastAsia"/>
          <w:bCs/>
        </w:rPr>
        <w:instrText xml:space="preserve"> QUOTE </w:instrText>
      </w:r>
      <w:r w:rsidR="00265319" w:rsidRPr="00A11E2B">
        <w:rPr>
          <w:position w:val="-6"/>
        </w:rPr>
        <w:pict>
          <v:shape id="_x0000_i1066" type="#_x0000_t75" style="width:12.25pt;height:14.25pt" equationxml="&lt;">
            <v:imagedata r:id="rId26" o:title="" chromakey="white"/>
          </v:shape>
        </w:pict>
      </w:r>
      <w:r w:rsidRPr="00034B6C">
        <w:rPr>
          <w:rFonts w:eastAsiaTheme="minorEastAsia"/>
          <w:bCs/>
        </w:rPr>
        <w:instrText xml:space="preserve"> </w:instrText>
      </w:r>
      <w:r w:rsidR="00A11E2B" w:rsidRPr="00034B6C">
        <w:rPr>
          <w:rFonts w:eastAsiaTheme="minorEastAsia"/>
          <w:bCs/>
        </w:rPr>
        <w:fldChar w:fldCharType="separate"/>
      </w:r>
      <w:r w:rsidRPr="00A14056">
        <w:rPr>
          <w:rFonts w:eastAsiaTheme="minorEastAsia"/>
          <w:bCs/>
          <w:position w:val="-6"/>
        </w:rPr>
        <w:object w:dxaOrig="260" w:dyaOrig="220">
          <v:shape id="_x0000_i1067" type="#_x0000_t75" style="width:12.25pt;height:11.55pt" o:ole="">
            <v:imagedata r:id="rId72" o:title=""/>
          </v:shape>
          <o:OLEObject Type="Embed" ProgID="Equation.3" ShapeID="_x0000_i1067" DrawAspect="Content" ObjectID="_1528149088" r:id="rId73"/>
        </w:object>
      </w:r>
      <w:r w:rsidR="00A11E2B" w:rsidRPr="00034B6C">
        <w:rPr>
          <w:rFonts w:eastAsiaTheme="minorEastAsia"/>
          <w:bCs/>
        </w:rPr>
        <w:fldChar w:fldCharType="end"/>
      </w:r>
      <w:r>
        <w:rPr>
          <w:rFonts w:eastAsiaTheme="minorEastAsia"/>
          <w:bCs/>
        </w:rPr>
        <w:t xml:space="preserve"> </w:t>
      </w:r>
      <w:r w:rsidRPr="00034B6C">
        <w:rPr>
          <w:rFonts w:eastAsiaTheme="minorEastAsia"/>
          <w:bCs/>
        </w:rPr>
        <w:t xml:space="preserve"> </w:t>
      </w:r>
      <w:proofErr w:type="gramStart"/>
      <w:r w:rsidRPr="00034B6C">
        <w:rPr>
          <w:rFonts w:eastAsiaTheme="minorEastAsia"/>
          <w:bCs/>
        </w:rPr>
        <w:t>is</w:t>
      </w:r>
      <w:proofErr w:type="gramEnd"/>
      <w:r w:rsidRPr="00034B6C">
        <w:rPr>
          <w:rFonts w:eastAsiaTheme="minorEastAsia"/>
          <w:bCs/>
        </w:rPr>
        <w:t xml:space="preserve"> the additive Gaussian noise that has to be removed.</w:t>
      </w:r>
    </w:p>
    <w:p w:rsidR="007D0899" w:rsidRDefault="007D0899" w:rsidP="007D0899">
      <w:pPr>
        <w:autoSpaceDE w:val="0"/>
        <w:autoSpaceDN w:val="0"/>
        <w:adjustRightInd w:val="0"/>
        <w:jc w:val="both"/>
        <w:rPr>
          <w:rFonts w:eastAsiaTheme="minorEastAsia"/>
          <w:b/>
          <w:bCs/>
          <w:u w:val="single"/>
        </w:rPr>
      </w:pPr>
    </w:p>
    <w:p w:rsidR="007D0899" w:rsidRPr="00072F14" w:rsidRDefault="00072F14" w:rsidP="00072F14">
      <w:pPr>
        <w:autoSpaceDE w:val="0"/>
        <w:autoSpaceDN w:val="0"/>
        <w:adjustRightInd w:val="0"/>
        <w:ind w:left="720" w:firstLine="720"/>
        <w:jc w:val="both"/>
        <w:rPr>
          <w:rFonts w:eastAsiaTheme="minorEastAsia"/>
          <w:b/>
          <w:bCs/>
        </w:rPr>
      </w:pPr>
      <w:r w:rsidRPr="00072F14">
        <w:rPr>
          <w:rFonts w:eastAsiaTheme="minorEastAsia"/>
          <w:b/>
          <w:bCs/>
        </w:rPr>
        <w:t>c)</w:t>
      </w:r>
      <w:r w:rsidR="00C52458" w:rsidRPr="00072F14">
        <w:rPr>
          <w:rFonts w:eastAsiaTheme="minorEastAsia"/>
          <w:b/>
          <w:bCs/>
        </w:rPr>
        <w:t xml:space="preserve"> Wiener Filter</w:t>
      </w:r>
    </w:p>
    <w:p w:rsidR="00C52458" w:rsidRDefault="00384D6E" w:rsidP="001172D1">
      <w:pPr>
        <w:autoSpaceDE w:val="0"/>
        <w:autoSpaceDN w:val="0"/>
        <w:adjustRightInd w:val="0"/>
        <w:jc w:val="both"/>
        <w:rPr>
          <w:rFonts w:eastAsiaTheme="minorEastAsia"/>
          <w:bCs/>
        </w:rPr>
      </w:pPr>
      <w:r>
        <w:rPr>
          <w:rFonts w:eastAsiaTheme="minorEastAsia"/>
          <w:bCs/>
        </w:rPr>
        <w:t xml:space="preserve">For the purpose of applying the wiener filter for video denoising, we consider a 5x5 </w:t>
      </w:r>
      <w:r w:rsidR="00072F14">
        <w:rPr>
          <w:rFonts w:eastAsiaTheme="minorEastAsia"/>
          <w:bCs/>
        </w:rPr>
        <w:t>neighborhood</w:t>
      </w:r>
      <w:r>
        <w:rPr>
          <w:rFonts w:eastAsiaTheme="minorEastAsia"/>
          <w:bCs/>
        </w:rPr>
        <w:t xml:space="preserve"> around a pixel in a given frame. We work here on a frame by frame basis.</w:t>
      </w:r>
    </w:p>
    <w:p w:rsidR="00A86CB1" w:rsidRDefault="00A86CB1" w:rsidP="00072F14">
      <w:pPr>
        <w:pStyle w:val="Default"/>
        <w:ind w:left="720" w:firstLine="720"/>
        <w:jc w:val="both"/>
        <w:rPr>
          <w:b/>
          <w:color w:val="auto"/>
          <w:sz w:val="20"/>
          <w:szCs w:val="20"/>
        </w:rPr>
      </w:pPr>
    </w:p>
    <w:p w:rsidR="00384D6E" w:rsidRPr="00072F14" w:rsidRDefault="00072F14" w:rsidP="00072F14">
      <w:pPr>
        <w:pStyle w:val="Default"/>
        <w:ind w:left="720" w:firstLine="720"/>
        <w:jc w:val="both"/>
        <w:rPr>
          <w:b/>
          <w:color w:val="auto"/>
          <w:sz w:val="20"/>
          <w:szCs w:val="20"/>
        </w:rPr>
      </w:pPr>
      <w:r>
        <w:rPr>
          <w:b/>
          <w:color w:val="auto"/>
          <w:sz w:val="20"/>
          <w:szCs w:val="20"/>
        </w:rPr>
        <w:t>d</w:t>
      </w:r>
      <w:r w:rsidRPr="00072F14">
        <w:rPr>
          <w:b/>
          <w:color w:val="auto"/>
          <w:sz w:val="20"/>
          <w:szCs w:val="20"/>
        </w:rPr>
        <w:t>)</w:t>
      </w:r>
      <w:r w:rsidR="00384D6E" w:rsidRPr="00072F14">
        <w:rPr>
          <w:b/>
          <w:color w:val="auto"/>
          <w:sz w:val="20"/>
          <w:szCs w:val="20"/>
        </w:rPr>
        <w:t xml:space="preserve"> Combined Algorithm</w:t>
      </w:r>
    </w:p>
    <w:p w:rsidR="007D0899" w:rsidRPr="007D0899" w:rsidRDefault="00384D6E" w:rsidP="007D0899">
      <w:pPr>
        <w:pStyle w:val="Default"/>
        <w:jc w:val="both"/>
        <w:rPr>
          <w:color w:val="auto"/>
          <w:sz w:val="20"/>
          <w:szCs w:val="20"/>
        </w:rPr>
      </w:pPr>
      <w:r>
        <w:rPr>
          <w:color w:val="auto"/>
          <w:sz w:val="20"/>
          <w:szCs w:val="20"/>
        </w:rPr>
        <w:t xml:space="preserve">Video is passed through wiener filter and kalman filter separately then we took mean of frames </w:t>
      </w:r>
      <w:r w:rsidR="00072F14">
        <w:rPr>
          <w:color w:val="auto"/>
          <w:sz w:val="20"/>
          <w:szCs w:val="20"/>
        </w:rPr>
        <w:t>denoised by</w:t>
      </w:r>
      <w:r>
        <w:rPr>
          <w:color w:val="auto"/>
          <w:sz w:val="20"/>
          <w:szCs w:val="20"/>
        </w:rPr>
        <w:t xml:space="preserve"> wiener and kalman </w:t>
      </w:r>
      <w:r w:rsidR="00072F14">
        <w:rPr>
          <w:color w:val="auto"/>
          <w:sz w:val="20"/>
          <w:szCs w:val="20"/>
        </w:rPr>
        <w:t>filter. In</w:t>
      </w:r>
      <w:r>
        <w:rPr>
          <w:color w:val="auto"/>
          <w:sz w:val="20"/>
          <w:szCs w:val="20"/>
        </w:rPr>
        <w:t xml:space="preserve"> video denoising dynamic part of image better denoised by kalman filter and static part of image better denoised by wiener filter so mean of both denoised video used in combine algorithm.</w:t>
      </w:r>
      <w:r w:rsidR="007D0899" w:rsidRPr="007D0899">
        <w:rPr>
          <w:color w:val="auto"/>
          <w:sz w:val="20"/>
          <w:szCs w:val="20"/>
        </w:rPr>
        <w:t xml:space="preserve">                                     </w:t>
      </w:r>
    </w:p>
    <w:p w:rsidR="007D0899" w:rsidRPr="007D0899" w:rsidRDefault="007D0899" w:rsidP="007D0899">
      <w:pPr>
        <w:autoSpaceDE w:val="0"/>
        <w:autoSpaceDN w:val="0"/>
        <w:adjustRightInd w:val="0"/>
        <w:jc w:val="both"/>
      </w:pPr>
      <w:r w:rsidRPr="007D0899">
        <w:t>The performance of the p</w:t>
      </w:r>
      <w:r w:rsidR="000D240E">
        <w:t xml:space="preserve">roposed method, we use the PSNR values to measure the performance of the video denoising algorithms. </w:t>
      </w:r>
      <w:r w:rsidRPr="007D0899">
        <w:t xml:space="preserve">Mean Square Error (MSE) </w:t>
      </w:r>
      <w:r w:rsidR="000D240E">
        <w:t>is a measure</w:t>
      </w:r>
      <w:r w:rsidRPr="007D0899">
        <w:t xml:space="preserve"> of similarity between a filtered image and the original </w:t>
      </w:r>
      <w:r w:rsidR="00072F14" w:rsidRPr="007D0899">
        <w:t>i</w:t>
      </w:r>
      <w:r w:rsidR="00072F14">
        <w:t xml:space="preserve">mage. </w:t>
      </w:r>
      <w:r w:rsidR="000D240E">
        <w:t xml:space="preserve">For </w:t>
      </w:r>
      <w:proofErr w:type="gramStart"/>
      <w:r w:rsidR="000D240E">
        <w:t xml:space="preserve">a </w:t>
      </w:r>
      <w:r w:rsidRPr="007D0899">
        <w:t xml:space="preserve"> grey</w:t>
      </w:r>
      <w:proofErr w:type="gramEnd"/>
      <w:r w:rsidRPr="007D0899">
        <w:t>-scale image  consisting of an M x N array of pixels at locations (x, y)</w:t>
      </w:r>
    </w:p>
    <w:p w:rsidR="00A257EC" w:rsidRDefault="007D0899" w:rsidP="007D0899">
      <w:pPr>
        <w:autoSpaceDE w:val="0"/>
        <w:autoSpaceDN w:val="0"/>
        <w:adjustRightInd w:val="0"/>
        <w:jc w:val="both"/>
        <w:rPr>
          <w:bCs/>
        </w:rPr>
      </w:pPr>
      <w:r w:rsidRPr="007D0899">
        <w:rPr>
          <w:bCs/>
          <w:position w:val="-10"/>
        </w:rPr>
        <w:object w:dxaOrig="180" w:dyaOrig="340">
          <v:shape id="_x0000_i1068" type="#_x0000_t75" style="width:8.85pt;height:17pt" o:ole="">
            <v:imagedata r:id="rId74" o:title=""/>
          </v:shape>
          <o:OLEObject Type="Embed" ProgID="Equation.3" ShapeID="_x0000_i1068" DrawAspect="Content" ObjectID="_1528149089" r:id="rId75"/>
        </w:object>
      </w:r>
      <w:r w:rsidR="005F774B" w:rsidRPr="007D0899">
        <w:rPr>
          <w:bCs/>
          <w:position w:val="-24"/>
        </w:rPr>
        <w:object w:dxaOrig="3720" w:dyaOrig="999">
          <v:shape id="_x0000_i1069" type="#_x0000_t75" style="width:186.1pt;height:50.25pt" o:ole="">
            <v:imagedata r:id="rId76" o:title=""/>
          </v:shape>
          <o:OLEObject Type="Embed" ProgID="Equation.3" ShapeID="_x0000_i1069" DrawAspect="Content" ObjectID="_1528149090" r:id="rId77"/>
        </w:object>
      </w:r>
      <w:r w:rsidR="00A257EC">
        <w:rPr>
          <w:bCs/>
          <w:position w:val="-24"/>
        </w:rPr>
        <w:t xml:space="preserve"> </w:t>
      </w:r>
      <w:proofErr w:type="gramStart"/>
      <w:r w:rsidR="00A257EC">
        <w:rPr>
          <w:b/>
          <w:bCs/>
          <w:position w:val="-24"/>
        </w:rPr>
        <w:t>……(</w:t>
      </w:r>
      <w:proofErr w:type="gramEnd"/>
      <w:r w:rsidR="00A257EC">
        <w:rPr>
          <w:b/>
          <w:bCs/>
          <w:position w:val="-24"/>
        </w:rPr>
        <w:t xml:space="preserve">6) </w:t>
      </w:r>
      <w:r w:rsidR="00A257EC">
        <w:rPr>
          <w:bCs/>
          <w:position w:val="-24"/>
        </w:rPr>
        <w:t>[8]</w:t>
      </w:r>
    </w:p>
    <w:p w:rsidR="005F774B" w:rsidRPr="00A257EC" w:rsidRDefault="005F774B" w:rsidP="007D0899">
      <w:pPr>
        <w:autoSpaceDE w:val="0"/>
        <w:autoSpaceDN w:val="0"/>
        <w:adjustRightInd w:val="0"/>
        <w:jc w:val="both"/>
        <w:rPr>
          <w:bCs/>
        </w:rPr>
      </w:pPr>
      <w:r w:rsidRPr="00A257EC">
        <w:t xml:space="preserve">Where I is the original image, f is the noiseless image or filtered image of size N </w:t>
      </w:r>
      <w:r w:rsidR="000D240E" w:rsidRPr="00A257EC">
        <w:t>x M. Another similarity measure</w:t>
      </w:r>
      <w:proofErr w:type="gramStart"/>
      <w:r w:rsidR="000D240E" w:rsidRPr="00A257EC">
        <w:t xml:space="preserve">, </w:t>
      </w:r>
      <w:r w:rsidRPr="00A257EC">
        <w:t xml:space="preserve"> </w:t>
      </w:r>
      <w:r w:rsidRPr="00A257EC">
        <w:lastRenderedPageBreak/>
        <w:t>PSNR</w:t>
      </w:r>
      <w:proofErr w:type="gramEnd"/>
      <w:r w:rsidRPr="00A257EC">
        <w:t xml:space="preserve"> (p</w:t>
      </w:r>
      <w:r w:rsidR="000D240E" w:rsidRPr="00A257EC">
        <w:t>eak signal to noise ratio) ,</w:t>
      </w:r>
      <w:r w:rsidRPr="00A257EC">
        <w:t xml:space="preserve"> is related to MSE as in  the following:  </w:t>
      </w:r>
    </w:p>
    <w:p w:rsidR="005F774B" w:rsidRDefault="000D240E" w:rsidP="005F774B">
      <w:pPr>
        <w:autoSpaceDE w:val="0"/>
        <w:autoSpaceDN w:val="0"/>
        <w:adjustRightInd w:val="0"/>
        <w:jc w:val="both"/>
        <w:rPr>
          <w:bCs/>
        </w:rPr>
      </w:pPr>
      <w:r w:rsidRPr="005F774B">
        <w:rPr>
          <w:bCs/>
          <w:position w:val="-28"/>
        </w:rPr>
        <w:object w:dxaOrig="3340" w:dyaOrig="660">
          <v:shape id="_x0000_i1070" type="#_x0000_t75" style="width:167.1pt;height:33.3pt" o:ole="">
            <v:imagedata r:id="rId78" o:title=""/>
          </v:shape>
          <o:OLEObject Type="Embed" ProgID="Equation.3" ShapeID="_x0000_i1070" DrawAspect="Content" ObjectID="_1528149091" r:id="rId79"/>
        </w:object>
      </w:r>
      <w:r>
        <w:rPr>
          <w:bCs/>
        </w:rPr>
        <w:t xml:space="preserve"> </w:t>
      </w:r>
      <w:r w:rsidR="00A86CB1">
        <w:rPr>
          <w:b/>
          <w:bCs/>
        </w:rPr>
        <w:t>……</w:t>
      </w:r>
      <w:proofErr w:type="gramStart"/>
      <w:r w:rsidR="00A86CB1">
        <w:rPr>
          <w:b/>
          <w:bCs/>
        </w:rPr>
        <w:t>…(</w:t>
      </w:r>
      <w:proofErr w:type="gramEnd"/>
      <w:r w:rsidR="00A257EC">
        <w:rPr>
          <w:b/>
          <w:bCs/>
        </w:rPr>
        <w:t>7</w:t>
      </w:r>
      <w:r w:rsidR="00A86CB1">
        <w:rPr>
          <w:bCs/>
        </w:rPr>
        <w:t>)</w:t>
      </w:r>
    </w:p>
    <w:p w:rsidR="007D0899" w:rsidRDefault="007D0899" w:rsidP="007D0899">
      <w:pPr>
        <w:autoSpaceDE w:val="0"/>
        <w:autoSpaceDN w:val="0"/>
        <w:adjustRightInd w:val="0"/>
        <w:jc w:val="both"/>
        <w:rPr>
          <w:rFonts w:eastAsiaTheme="minorEastAsia"/>
          <w:b/>
          <w:bCs/>
          <w:u w:val="single"/>
        </w:rPr>
      </w:pPr>
    </w:p>
    <w:p w:rsidR="001172D1" w:rsidRPr="001172D1" w:rsidRDefault="001172D1" w:rsidP="00706427">
      <w:pPr>
        <w:autoSpaceDE w:val="0"/>
        <w:autoSpaceDN w:val="0"/>
        <w:adjustRightInd w:val="0"/>
        <w:ind w:left="720" w:firstLine="720"/>
        <w:jc w:val="both"/>
        <w:rPr>
          <w:rFonts w:eastAsiaTheme="minorEastAsia"/>
          <w:bCs/>
        </w:rPr>
      </w:pPr>
      <w:r w:rsidRPr="001172D1">
        <w:rPr>
          <w:rFonts w:eastAsiaTheme="minorEastAsia"/>
          <w:b/>
          <w:bCs/>
          <w:u w:val="single"/>
        </w:rPr>
        <w:t xml:space="preserve">Results and Discussions </w:t>
      </w:r>
    </w:p>
    <w:p w:rsidR="00706427" w:rsidRDefault="00706427" w:rsidP="00706427">
      <w:pPr>
        <w:autoSpaceDE w:val="0"/>
        <w:autoSpaceDN w:val="0"/>
        <w:adjustRightInd w:val="0"/>
        <w:jc w:val="both"/>
        <w:rPr>
          <w:rFonts w:eastAsiaTheme="minorEastAsia"/>
          <w:bCs/>
        </w:rPr>
      </w:pPr>
      <w:r w:rsidRPr="001172D1">
        <w:rPr>
          <w:rFonts w:eastAsiaTheme="minorEastAsia"/>
          <w:bCs/>
        </w:rPr>
        <w:t xml:space="preserve">We executed all our </w:t>
      </w:r>
      <w:r w:rsidR="00D87220">
        <w:rPr>
          <w:rFonts w:eastAsiaTheme="minorEastAsia"/>
          <w:bCs/>
        </w:rPr>
        <w:t>algorithms on MATLAB</w:t>
      </w:r>
      <w:r w:rsidRPr="001172D1">
        <w:rPr>
          <w:rFonts w:eastAsiaTheme="minorEastAsia"/>
          <w:bCs/>
        </w:rPr>
        <w:t xml:space="preserve"> platform. We judge performance of the algorithms based on the </w:t>
      </w:r>
      <w:r w:rsidR="00D87220" w:rsidRPr="001172D1">
        <w:rPr>
          <w:rFonts w:eastAsiaTheme="minorEastAsia"/>
          <w:bCs/>
        </w:rPr>
        <w:t>PSNR (</w:t>
      </w:r>
      <w:r w:rsidRPr="001172D1">
        <w:rPr>
          <w:rFonts w:eastAsiaTheme="minorEastAsia"/>
          <w:bCs/>
        </w:rPr>
        <w:t>Peak Signal to Noise Ratio) value. We plot graphs showing the performance of different filters, where the x axis represents the number of frames, and y axis represents the PSNR values.</w:t>
      </w:r>
    </w:p>
    <w:p w:rsidR="00706427" w:rsidRPr="001172D1" w:rsidRDefault="00706427" w:rsidP="00706427">
      <w:pPr>
        <w:autoSpaceDE w:val="0"/>
        <w:autoSpaceDN w:val="0"/>
        <w:adjustRightInd w:val="0"/>
        <w:jc w:val="both"/>
        <w:rPr>
          <w:rFonts w:eastAsiaTheme="minorEastAsia"/>
          <w:bCs/>
        </w:rPr>
      </w:pPr>
      <w:r w:rsidRPr="001172D1">
        <w:rPr>
          <w:rFonts w:eastAsiaTheme="minorEastAsia"/>
          <w:bCs/>
        </w:rPr>
        <w:t xml:space="preserve"> </w:t>
      </w:r>
      <w:r w:rsidR="00265319" w:rsidRPr="00A11E2B">
        <w:rPr>
          <w:rFonts w:eastAsiaTheme="minorEastAsia"/>
          <w:bCs/>
        </w:rPr>
        <w:pict>
          <v:shape id="_x0000_i1071" type="#_x0000_t75" style="width:252pt;height:121.6pt">
            <v:imagedata r:id="rId80" o:title="variablemean-performance"/>
          </v:shape>
        </w:pict>
      </w:r>
    </w:p>
    <w:p w:rsidR="00706427" w:rsidRPr="001172D1" w:rsidRDefault="00706427" w:rsidP="00706427">
      <w:pPr>
        <w:autoSpaceDE w:val="0"/>
        <w:autoSpaceDN w:val="0"/>
        <w:adjustRightInd w:val="0"/>
        <w:jc w:val="both"/>
        <w:rPr>
          <w:rFonts w:eastAsiaTheme="minorEastAsia"/>
          <w:bCs/>
        </w:rPr>
      </w:pPr>
    </w:p>
    <w:p w:rsidR="00706427" w:rsidRDefault="00706427" w:rsidP="00706427">
      <w:pPr>
        <w:autoSpaceDE w:val="0"/>
        <w:autoSpaceDN w:val="0"/>
        <w:adjustRightInd w:val="0"/>
        <w:jc w:val="both"/>
        <w:rPr>
          <w:bCs/>
        </w:rPr>
      </w:pPr>
      <w:r>
        <w:rPr>
          <w:bCs/>
        </w:rPr>
        <w:t xml:space="preserve">Here the graph shows PSNR values for varying means. As we can see from the graph, when the mean value is </w:t>
      </w:r>
      <w:r w:rsidR="00D87220">
        <w:rPr>
          <w:bCs/>
        </w:rPr>
        <w:t>lowest (</w:t>
      </w:r>
      <w:r>
        <w:rPr>
          <w:bCs/>
        </w:rPr>
        <w:t xml:space="preserve">0.1) we get the highest PSNR value. For the highest </w:t>
      </w:r>
      <w:r w:rsidR="00D87220">
        <w:rPr>
          <w:bCs/>
        </w:rPr>
        <w:t>mean (</w:t>
      </w:r>
      <w:r>
        <w:rPr>
          <w:bCs/>
        </w:rPr>
        <w:t>0.5) we get the lowest PSNR value. From this we can conclude that the</w:t>
      </w:r>
      <w:r>
        <w:rPr>
          <w:rFonts w:eastAsiaTheme="minorEastAsia"/>
          <w:bCs/>
        </w:rPr>
        <w:t xml:space="preserve"> </w:t>
      </w:r>
      <w:r>
        <w:rPr>
          <w:bCs/>
        </w:rPr>
        <w:t>performance of the combined filtering algorithm enhances when the mean value is less.</w:t>
      </w:r>
    </w:p>
    <w:p w:rsidR="00706427" w:rsidRPr="008D29F2" w:rsidRDefault="00265319" w:rsidP="00706427">
      <w:pPr>
        <w:autoSpaceDE w:val="0"/>
        <w:autoSpaceDN w:val="0"/>
        <w:adjustRightInd w:val="0"/>
        <w:jc w:val="both"/>
        <w:rPr>
          <w:bCs/>
        </w:rPr>
      </w:pPr>
      <w:r w:rsidRPr="00A11E2B">
        <w:rPr>
          <w:bCs/>
        </w:rPr>
        <w:pict>
          <v:shape id="_x0000_i1072" type="#_x0000_t75" style="width:252.7pt;height:188.85pt">
            <v:imagedata r:id="rId81" o:title="variablevariance-performance"/>
          </v:shape>
        </w:pict>
      </w:r>
    </w:p>
    <w:p w:rsidR="00706427" w:rsidRDefault="00706427" w:rsidP="00706427">
      <w:pPr>
        <w:autoSpaceDE w:val="0"/>
        <w:autoSpaceDN w:val="0"/>
        <w:adjustRightInd w:val="0"/>
        <w:jc w:val="both"/>
        <w:rPr>
          <w:bCs/>
        </w:rPr>
      </w:pPr>
      <w:r>
        <w:rPr>
          <w:bCs/>
        </w:rPr>
        <w:t>This graph shows the PSNR values where the signals are with constant mean and varying variance. As we can see from the graph, the lesser the variance, the better is the performance of the filtering algorithm.</w:t>
      </w:r>
    </w:p>
    <w:p w:rsidR="00706427" w:rsidRPr="008D29F2" w:rsidRDefault="00265319" w:rsidP="00706427">
      <w:pPr>
        <w:autoSpaceDE w:val="0"/>
        <w:autoSpaceDN w:val="0"/>
        <w:adjustRightInd w:val="0"/>
        <w:jc w:val="both"/>
        <w:rPr>
          <w:bCs/>
        </w:rPr>
      </w:pPr>
      <w:r w:rsidRPr="00A11E2B">
        <w:rPr>
          <w:bCs/>
        </w:rPr>
        <w:lastRenderedPageBreak/>
        <w:pict>
          <v:shape id="_x0000_i1073" type="#_x0000_t75" style="width:252pt;height:121.6pt">
            <v:imagedata r:id="rId82" o:title="performance-filters"/>
          </v:shape>
        </w:pict>
      </w:r>
    </w:p>
    <w:p w:rsidR="00706427" w:rsidRDefault="00706427" w:rsidP="00706427">
      <w:pPr>
        <w:autoSpaceDE w:val="0"/>
        <w:autoSpaceDN w:val="0"/>
        <w:adjustRightInd w:val="0"/>
        <w:jc w:val="both"/>
        <w:rPr>
          <w:bCs/>
        </w:rPr>
      </w:pPr>
      <w:r>
        <w:rPr>
          <w:bCs/>
        </w:rPr>
        <w:t xml:space="preserve">This graph shows the comparative performance of the </w:t>
      </w:r>
      <w:r w:rsidR="00D87220">
        <w:rPr>
          <w:bCs/>
        </w:rPr>
        <w:t>different filtering</w:t>
      </w:r>
      <w:r>
        <w:rPr>
          <w:bCs/>
        </w:rPr>
        <w:t xml:space="preserve"> algorithms with respect to the PSNR values. As we can see, that the combined filtering algorithm outperforms both Kalman and Wiener filtering algorithms. Kalman algorithm with Kalman Gain .50 does poorly with respect to the Wiener filtering algorithm. Kalman filtering algorithm with .75 Kalman Gain almost overlaps with the Wiener filtering algorithm.</w:t>
      </w:r>
    </w:p>
    <w:p w:rsidR="007D0899" w:rsidRDefault="007D0899" w:rsidP="009A304F">
      <w:pPr>
        <w:pStyle w:val="Default"/>
        <w:rPr>
          <w:color w:val="auto"/>
          <w:sz w:val="18"/>
          <w:szCs w:val="18"/>
        </w:rPr>
      </w:pPr>
    </w:p>
    <w:p w:rsidR="00706427" w:rsidRDefault="00706427" w:rsidP="00706427">
      <w:pPr>
        <w:autoSpaceDE w:val="0"/>
        <w:autoSpaceDN w:val="0"/>
        <w:adjustRightInd w:val="0"/>
        <w:jc w:val="both"/>
        <w:rPr>
          <w:bCs/>
        </w:rPr>
      </w:pPr>
    </w:p>
    <w:p w:rsidR="00706427" w:rsidRDefault="00706427" w:rsidP="00D87220">
      <w:pPr>
        <w:autoSpaceDE w:val="0"/>
        <w:autoSpaceDN w:val="0"/>
        <w:adjustRightInd w:val="0"/>
        <w:ind w:left="1440" w:firstLine="720"/>
        <w:jc w:val="both"/>
        <w:rPr>
          <w:b/>
          <w:bCs/>
          <w:u w:val="single"/>
        </w:rPr>
      </w:pPr>
      <w:proofErr w:type="gramStart"/>
      <w:r w:rsidRPr="00C64E4D">
        <w:rPr>
          <w:b/>
          <w:bCs/>
          <w:u w:val="single"/>
        </w:rPr>
        <w:t xml:space="preserve">Conclusion </w:t>
      </w:r>
      <w:r>
        <w:rPr>
          <w:b/>
          <w:bCs/>
          <w:u w:val="single"/>
        </w:rPr>
        <w:t>:</w:t>
      </w:r>
      <w:proofErr w:type="gramEnd"/>
    </w:p>
    <w:p w:rsidR="00706427" w:rsidRPr="00C64E4D" w:rsidRDefault="00706427" w:rsidP="00706427">
      <w:pPr>
        <w:autoSpaceDE w:val="0"/>
        <w:autoSpaceDN w:val="0"/>
        <w:adjustRightInd w:val="0"/>
        <w:jc w:val="both"/>
        <w:rPr>
          <w:bCs/>
        </w:rPr>
      </w:pPr>
      <w:r>
        <w:rPr>
          <w:bCs/>
        </w:rPr>
        <w:t>Here in this paper we study and compare different filtering algorithms for the purpose of video denoising. As a general conclusion, we say that the performance of Wiener and Kalman filtering algorithm are comparable. The combined filtering algorithm with Kalman and Wiener Estimates outperforms both the algorithms in terms of performance. This gives us an insight about Video denoising techniques and leaves scope for further research in this matter.</w:t>
      </w:r>
    </w:p>
    <w:p w:rsidR="001172D1" w:rsidRPr="001172D1" w:rsidRDefault="001172D1" w:rsidP="001172D1">
      <w:pPr>
        <w:autoSpaceDE w:val="0"/>
        <w:autoSpaceDN w:val="0"/>
        <w:adjustRightInd w:val="0"/>
        <w:jc w:val="both"/>
        <w:rPr>
          <w:b/>
          <w:bCs/>
          <w:u w:val="single"/>
        </w:rPr>
      </w:pPr>
    </w:p>
    <w:p w:rsidR="001172D1" w:rsidRPr="001172D1" w:rsidRDefault="001172D1" w:rsidP="001172D1">
      <w:pPr>
        <w:autoSpaceDE w:val="0"/>
        <w:autoSpaceDN w:val="0"/>
        <w:adjustRightInd w:val="0"/>
        <w:jc w:val="both"/>
        <w:rPr>
          <w:b/>
          <w:bCs/>
        </w:rPr>
      </w:pPr>
    </w:p>
    <w:p w:rsidR="001172D1" w:rsidRPr="001172D1" w:rsidRDefault="001172D1" w:rsidP="001172D1">
      <w:pPr>
        <w:autoSpaceDE w:val="0"/>
        <w:autoSpaceDN w:val="0"/>
        <w:adjustRightInd w:val="0"/>
        <w:jc w:val="both"/>
        <w:rPr>
          <w:b/>
          <w:bCs/>
        </w:rPr>
      </w:pPr>
    </w:p>
    <w:p w:rsidR="001172D1" w:rsidRPr="001172D1" w:rsidRDefault="001172D1" w:rsidP="001172D1">
      <w:pPr>
        <w:autoSpaceDE w:val="0"/>
        <w:autoSpaceDN w:val="0"/>
        <w:adjustRightInd w:val="0"/>
        <w:jc w:val="both"/>
        <w:rPr>
          <w:b/>
          <w:u w:val="single"/>
        </w:rPr>
      </w:pPr>
    </w:p>
    <w:p w:rsidR="001172D1" w:rsidRPr="001172D1" w:rsidRDefault="001172D1" w:rsidP="001172D1">
      <w:pPr>
        <w:autoSpaceDE w:val="0"/>
        <w:autoSpaceDN w:val="0"/>
        <w:adjustRightInd w:val="0"/>
        <w:jc w:val="both"/>
        <w:rPr>
          <w:b/>
          <w:u w:val="single"/>
        </w:rPr>
      </w:pPr>
    </w:p>
    <w:p w:rsidR="00706427" w:rsidRDefault="00706427" w:rsidP="001172D1">
      <w:pPr>
        <w:autoSpaceDE w:val="0"/>
        <w:autoSpaceDN w:val="0"/>
        <w:adjustRightInd w:val="0"/>
        <w:jc w:val="both"/>
        <w:rPr>
          <w:b/>
          <w:u w:val="single"/>
        </w:rPr>
      </w:pPr>
    </w:p>
    <w:p w:rsidR="00706427" w:rsidRDefault="00706427" w:rsidP="001172D1">
      <w:pPr>
        <w:autoSpaceDE w:val="0"/>
        <w:autoSpaceDN w:val="0"/>
        <w:adjustRightInd w:val="0"/>
        <w:jc w:val="both"/>
        <w:rPr>
          <w:b/>
          <w:u w:val="single"/>
        </w:rPr>
      </w:pPr>
    </w:p>
    <w:p w:rsidR="00706427" w:rsidRDefault="00706427" w:rsidP="001172D1">
      <w:pPr>
        <w:autoSpaceDE w:val="0"/>
        <w:autoSpaceDN w:val="0"/>
        <w:adjustRightInd w:val="0"/>
        <w:jc w:val="both"/>
        <w:rPr>
          <w:b/>
          <w:u w:val="single"/>
        </w:rPr>
      </w:pPr>
    </w:p>
    <w:p w:rsidR="001172D1" w:rsidRPr="001172D1" w:rsidRDefault="00D87220" w:rsidP="00D87220">
      <w:pPr>
        <w:autoSpaceDE w:val="0"/>
        <w:autoSpaceDN w:val="0"/>
        <w:adjustRightInd w:val="0"/>
        <w:ind w:left="1440" w:firstLine="720"/>
        <w:jc w:val="both"/>
        <w:rPr>
          <w:b/>
          <w:u w:val="single"/>
        </w:rPr>
      </w:pPr>
      <w:r>
        <w:rPr>
          <w:b/>
          <w:u w:val="single"/>
        </w:rPr>
        <w:t>Reference</w:t>
      </w:r>
    </w:p>
    <w:p w:rsidR="001172D1" w:rsidRPr="001172D1" w:rsidRDefault="001172D1" w:rsidP="00706427">
      <w:pPr>
        <w:jc w:val="both"/>
      </w:pPr>
      <w:r w:rsidRPr="001172D1">
        <w:t>[1]H.W. Sorenson, Least-Squares Estimation: from Gauss to Kalman</w:t>
      </w:r>
    </w:p>
    <w:p w:rsidR="001172D1" w:rsidRPr="001172D1" w:rsidRDefault="001172D1" w:rsidP="00706427">
      <w:pPr>
        <w:jc w:val="both"/>
      </w:pPr>
      <w:r w:rsidRPr="001172D1">
        <w:t xml:space="preserve">[2]J.D. Gibson, B. Koo, S.D. </w:t>
      </w:r>
      <w:r w:rsidR="00D87220" w:rsidRPr="001172D1">
        <w:t>Gray, Filtering</w:t>
      </w:r>
      <w:r w:rsidRPr="001172D1">
        <w:t xml:space="preserve"> of Colored Noise for Speech Enhancement and Coding, IEEE Transaction on Signal Processing, August 1991</w:t>
      </w:r>
    </w:p>
    <w:p w:rsidR="001172D1" w:rsidRPr="001172D1" w:rsidRDefault="001172D1" w:rsidP="00706427">
      <w:pPr>
        <w:jc w:val="both"/>
      </w:pPr>
      <w:r w:rsidRPr="001172D1">
        <w:t xml:space="preserve">[3]R. </w:t>
      </w:r>
      <w:proofErr w:type="spellStart"/>
      <w:r w:rsidRPr="001172D1">
        <w:t>Dugad</w:t>
      </w:r>
      <w:proofErr w:type="spellEnd"/>
      <w:r w:rsidRPr="001172D1">
        <w:t xml:space="preserve">, N. </w:t>
      </w:r>
      <w:proofErr w:type="spellStart"/>
      <w:r w:rsidRPr="001172D1">
        <w:t>Ahuja</w:t>
      </w:r>
      <w:proofErr w:type="spellEnd"/>
      <w:r w:rsidRPr="001172D1">
        <w:t xml:space="preserve">, Video </w:t>
      </w:r>
      <w:proofErr w:type="spellStart"/>
      <w:r w:rsidRPr="001172D1">
        <w:t>Denoising</w:t>
      </w:r>
      <w:proofErr w:type="spellEnd"/>
      <w:r w:rsidRPr="001172D1">
        <w:t xml:space="preserve"> by Combining Kalman and Wiener Estimates</w:t>
      </w:r>
    </w:p>
    <w:p w:rsidR="001172D1" w:rsidRPr="001172D1" w:rsidRDefault="001172D1" w:rsidP="00706427">
      <w:pPr>
        <w:jc w:val="both"/>
      </w:pPr>
      <w:r w:rsidRPr="001172D1">
        <w:t xml:space="preserve">[4]M. </w:t>
      </w:r>
      <w:proofErr w:type="spellStart"/>
      <w:r w:rsidRPr="001172D1">
        <w:t>Morf</w:t>
      </w:r>
      <w:proofErr w:type="spellEnd"/>
      <w:r w:rsidRPr="001172D1">
        <w:t xml:space="preserve">, G.S. </w:t>
      </w:r>
      <w:proofErr w:type="spellStart"/>
      <w:r w:rsidRPr="001172D1">
        <w:t>Sidhu</w:t>
      </w:r>
      <w:proofErr w:type="spellEnd"/>
      <w:r w:rsidRPr="001172D1">
        <w:t xml:space="preserve">, T. </w:t>
      </w:r>
      <w:proofErr w:type="spellStart"/>
      <w:r w:rsidRPr="001172D1">
        <w:t>Kailath</w:t>
      </w:r>
      <w:proofErr w:type="spellEnd"/>
      <w:r w:rsidRPr="001172D1">
        <w:t>, Some New Algorithms for Recursive Estimation in Constant, Linear, Discrete Time Systems, IEEE Transaction of Automatic Control, August 1974</w:t>
      </w:r>
    </w:p>
    <w:p w:rsidR="001172D1" w:rsidRDefault="001172D1" w:rsidP="00706427">
      <w:pPr>
        <w:jc w:val="both"/>
      </w:pPr>
      <w:r w:rsidRPr="001172D1">
        <w:t>[5] R.A. Singer, P.A. Frost, On the Relative Performance of Kalman and Wiener Filters</w:t>
      </w:r>
    </w:p>
    <w:p w:rsidR="000D240E" w:rsidRPr="001172D1" w:rsidRDefault="000D240E" w:rsidP="00706427">
      <w:pPr>
        <w:jc w:val="both"/>
      </w:pPr>
      <w:r>
        <w:t>[6]</w:t>
      </w:r>
      <w:proofErr w:type="spellStart"/>
      <w:r>
        <w:t>Lakshmanan.S</w:t>
      </w:r>
      <w:proofErr w:type="spellEnd"/>
      <w:r>
        <w:t xml:space="preserve">, </w:t>
      </w:r>
      <w:proofErr w:type="spellStart"/>
      <w:r>
        <w:t>Mythili</w:t>
      </w:r>
      <w:proofErr w:type="spellEnd"/>
      <w:r>
        <w:t xml:space="preserve"> C</w:t>
      </w:r>
      <w:proofErr w:type="gramStart"/>
      <w:r>
        <w:t>,V</w:t>
      </w:r>
      <w:proofErr w:type="gramEnd"/>
      <w:r>
        <w:t xml:space="preserve"> </w:t>
      </w:r>
      <w:proofErr w:type="spellStart"/>
      <w:r>
        <w:t>Kavitha,Kalman</w:t>
      </w:r>
      <w:proofErr w:type="spellEnd"/>
      <w:r>
        <w:t xml:space="preserve"> Filtering Technique for Video Denoising Method</w:t>
      </w:r>
    </w:p>
    <w:p w:rsidR="0044714E" w:rsidRPr="0044714E" w:rsidRDefault="0044714E" w:rsidP="0044714E">
      <w:pPr>
        <w:suppressAutoHyphens w:val="0"/>
        <w:jc w:val="left"/>
        <w:rPr>
          <w:rFonts w:eastAsia="Times New Roman"/>
          <w:lang w:eastAsia="en-US"/>
        </w:rPr>
      </w:pPr>
      <w:r>
        <w:rPr>
          <w:rFonts w:eastAsia="Times New Roman"/>
          <w:lang w:eastAsia="en-US"/>
        </w:rPr>
        <w:t>[7]</w:t>
      </w:r>
      <w:r w:rsidRPr="0044714E">
        <w:rPr>
          <w:rFonts w:eastAsia="Times New Roman"/>
          <w:lang w:eastAsia="en-US"/>
        </w:rPr>
        <w:t xml:space="preserve"> E. </w:t>
      </w:r>
      <w:proofErr w:type="spellStart"/>
      <w:r w:rsidRPr="0044714E">
        <w:rPr>
          <w:rFonts w:eastAsia="Times New Roman"/>
          <w:lang w:eastAsia="en-US"/>
        </w:rPr>
        <w:t>Erc</w:t>
      </w:r>
      <w:r w:rsidR="00261244">
        <w:rPr>
          <w:rFonts w:eastAsia="Times New Roman"/>
          <w:lang w:eastAsia="en-US"/>
        </w:rPr>
        <w:t>elebi</w:t>
      </w:r>
      <w:proofErr w:type="gramStart"/>
      <w:r w:rsidR="00261244">
        <w:rPr>
          <w:rFonts w:eastAsia="Times New Roman"/>
          <w:lang w:eastAsia="en-US"/>
        </w:rPr>
        <w:t>,</w:t>
      </w:r>
      <w:r w:rsidRPr="0044714E">
        <w:rPr>
          <w:rFonts w:eastAsia="Times New Roman"/>
          <w:lang w:eastAsia="en-US"/>
        </w:rPr>
        <w:t>S</w:t>
      </w:r>
      <w:proofErr w:type="spellEnd"/>
      <w:proofErr w:type="gramEnd"/>
      <w:r w:rsidRPr="0044714E">
        <w:rPr>
          <w:rFonts w:eastAsia="Times New Roman"/>
          <w:lang w:eastAsia="en-US"/>
        </w:rPr>
        <w:t xml:space="preserve">. </w:t>
      </w:r>
      <w:proofErr w:type="spellStart"/>
      <w:r w:rsidRPr="0044714E">
        <w:rPr>
          <w:rFonts w:eastAsia="Times New Roman"/>
          <w:lang w:eastAsia="en-US"/>
        </w:rPr>
        <w:t>Koc</w:t>
      </w:r>
      <w:proofErr w:type="spellEnd"/>
      <w:r w:rsidR="00261244">
        <w:rPr>
          <w:rFonts w:eastAsia="Times New Roman"/>
          <w:lang w:eastAsia="en-US"/>
        </w:rPr>
        <w:t xml:space="preserve">, </w:t>
      </w:r>
      <w:r w:rsidRPr="0044714E">
        <w:rPr>
          <w:rFonts w:eastAsia="Times New Roman"/>
          <w:lang w:eastAsia="en-US"/>
        </w:rPr>
        <w:t>Lifting-based wavelet domain adaptive Wiener filter</w:t>
      </w:r>
      <w:r w:rsidR="00261244">
        <w:rPr>
          <w:rFonts w:eastAsia="Times New Roman"/>
          <w:lang w:eastAsia="en-US"/>
        </w:rPr>
        <w:t xml:space="preserve"> </w:t>
      </w:r>
      <w:r w:rsidRPr="0044714E">
        <w:rPr>
          <w:rFonts w:eastAsia="Times New Roman"/>
          <w:lang w:eastAsia="en-US"/>
        </w:rPr>
        <w:t>for image enhancement</w:t>
      </w:r>
    </w:p>
    <w:p w:rsidR="00A257EC" w:rsidRPr="00A257EC" w:rsidRDefault="00A257EC" w:rsidP="00A257EC">
      <w:pPr>
        <w:suppressAutoHyphens w:val="0"/>
        <w:autoSpaceDE w:val="0"/>
        <w:autoSpaceDN w:val="0"/>
        <w:adjustRightInd w:val="0"/>
        <w:jc w:val="left"/>
        <w:rPr>
          <w:rFonts w:eastAsia="Times New Roman"/>
          <w:bCs/>
          <w:iCs/>
          <w:lang w:eastAsia="en-US"/>
        </w:rPr>
      </w:pPr>
      <w:r>
        <w:t>[8]</w:t>
      </w:r>
      <w:r w:rsidRPr="00A257EC">
        <w:rPr>
          <w:rFonts w:eastAsia="Times New Roman"/>
          <w:bCs/>
          <w:iCs/>
          <w:lang w:eastAsia="en-US"/>
        </w:rPr>
        <w:t xml:space="preserve">Rafael </w:t>
      </w:r>
      <w:r w:rsidRPr="00A257EC">
        <w:rPr>
          <w:rFonts w:eastAsia="Times New Roman"/>
          <w:bCs/>
          <w:lang w:eastAsia="en-US"/>
        </w:rPr>
        <w:t xml:space="preserve">C. </w:t>
      </w:r>
      <w:r w:rsidRPr="00A257EC">
        <w:rPr>
          <w:rFonts w:eastAsia="Times New Roman"/>
          <w:bCs/>
          <w:iCs/>
          <w:lang w:eastAsia="en-US"/>
        </w:rPr>
        <w:t>Gonzalez</w:t>
      </w:r>
      <w:r>
        <w:rPr>
          <w:rFonts w:eastAsia="Times New Roman"/>
          <w:bCs/>
          <w:iCs/>
          <w:lang w:eastAsia="en-US"/>
        </w:rPr>
        <w:t xml:space="preserve">, </w:t>
      </w:r>
      <w:r w:rsidRPr="00A257EC">
        <w:rPr>
          <w:rFonts w:eastAsia="Times New Roman"/>
          <w:bCs/>
          <w:iCs/>
          <w:lang w:eastAsia="en-US"/>
        </w:rPr>
        <w:t xml:space="preserve">Richard </w:t>
      </w:r>
      <w:r w:rsidRPr="00A257EC">
        <w:rPr>
          <w:rFonts w:eastAsia="Times New Roman"/>
          <w:bCs/>
          <w:lang w:eastAsia="en-US"/>
        </w:rPr>
        <w:t xml:space="preserve">E. </w:t>
      </w:r>
      <w:r w:rsidRPr="00A257EC">
        <w:rPr>
          <w:rFonts w:eastAsia="Times New Roman"/>
          <w:bCs/>
          <w:iCs/>
          <w:lang w:eastAsia="en-US"/>
        </w:rPr>
        <w:t>Woods</w:t>
      </w:r>
      <w:r>
        <w:rPr>
          <w:rFonts w:eastAsia="Times New Roman"/>
          <w:bCs/>
          <w:iCs/>
          <w:lang w:eastAsia="en-US"/>
        </w:rPr>
        <w:t xml:space="preserve"> </w:t>
      </w:r>
      <w:r w:rsidRPr="00A257EC">
        <w:rPr>
          <w:rFonts w:eastAsia="Times New Roman"/>
          <w:bCs/>
          <w:iCs/>
          <w:lang w:eastAsia="en-US"/>
        </w:rPr>
        <w:t>Digital Image</w:t>
      </w:r>
    </w:p>
    <w:p w:rsidR="001172D1" w:rsidRPr="00A257EC" w:rsidRDefault="00A257EC" w:rsidP="00A257EC">
      <w:pPr>
        <w:suppressAutoHyphens w:val="0"/>
        <w:autoSpaceDE w:val="0"/>
        <w:autoSpaceDN w:val="0"/>
        <w:adjustRightInd w:val="0"/>
        <w:jc w:val="left"/>
      </w:pPr>
      <w:r w:rsidRPr="00A257EC">
        <w:rPr>
          <w:rFonts w:eastAsia="Times New Roman"/>
          <w:bCs/>
          <w:iCs/>
          <w:lang w:eastAsia="en-US"/>
        </w:rPr>
        <w:t>Processing</w:t>
      </w:r>
      <w:r>
        <w:rPr>
          <w:rFonts w:eastAsia="Times New Roman"/>
          <w:bCs/>
          <w:iCs/>
          <w:lang w:eastAsia="en-US"/>
        </w:rPr>
        <w:t xml:space="preserve"> </w:t>
      </w:r>
      <w:r w:rsidRPr="00A257EC">
        <w:rPr>
          <w:rFonts w:eastAsia="Times New Roman"/>
          <w:bCs/>
          <w:lang w:eastAsia="en-US"/>
        </w:rPr>
        <w:t>Third Edition</w:t>
      </w:r>
      <w:r>
        <w:rPr>
          <w:rFonts w:eastAsia="Times New Roman"/>
          <w:bCs/>
          <w:lang w:eastAsia="en-US"/>
        </w:rPr>
        <w:t xml:space="preserve"> (Pearson)</w:t>
      </w:r>
    </w:p>
    <w:sectPr w:rsidR="001172D1" w:rsidRPr="00A257EC" w:rsidSect="00034B6C">
      <w:type w:val="continuous"/>
      <w:pgSz w:w="12240" w:h="15840"/>
      <w:pgMar w:top="1080" w:right="893" w:bottom="1440" w:left="893"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369"/>
        </w:tabs>
        <w:ind w:left="430"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abstractNum w:abstractNumId="6">
    <w:nsid w:val="0AAC2367"/>
    <w:multiLevelType w:val="hybridMultilevel"/>
    <w:tmpl w:val="DF28B3CA"/>
    <w:lvl w:ilvl="0" w:tplc="F9168AF6">
      <w:start w:val="1"/>
      <w:numFmt w:val="bullet"/>
      <w:lvlText w:val=""/>
      <w:lvlJc w:val="left"/>
      <w:pPr>
        <w:tabs>
          <w:tab w:val="num" w:pos="720"/>
        </w:tabs>
        <w:ind w:left="720" w:hanging="360"/>
      </w:pPr>
      <w:rPr>
        <w:rFonts w:ascii="Wingdings 2" w:hAnsi="Wingdings 2" w:hint="default"/>
      </w:rPr>
    </w:lvl>
    <w:lvl w:ilvl="1" w:tplc="7E782C16" w:tentative="1">
      <w:start w:val="1"/>
      <w:numFmt w:val="bullet"/>
      <w:lvlText w:val=""/>
      <w:lvlJc w:val="left"/>
      <w:pPr>
        <w:tabs>
          <w:tab w:val="num" w:pos="1440"/>
        </w:tabs>
        <w:ind w:left="1440" w:hanging="360"/>
      </w:pPr>
      <w:rPr>
        <w:rFonts w:ascii="Wingdings 2" w:hAnsi="Wingdings 2" w:hint="default"/>
      </w:rPr>
    </w:lvl>
    <w:lvl w:ilvl="2" w:tplc="900C908C" w:tentative="1">
      <w:start w:val="1"/>
      <w:numFmt w:val="bullet"/>
      <w:lvlText w:val=""/>
      <w:lvlJc w:val="left"/>
      <w:pPr>
        <w:tabs>
          <w:tab w:val="num" w:pos="2160"/>
        </w:tabs>
        <w:ind w:left="2160" w:hanging="360"/>
      </w:pPr>
      <w:rPr>
        <w:rFonts w:ascii="Wingdings 2" w:hAnsi="Wingdings 2" w:hint="default"/>
      </w:rPr>
    </w:lvl>
    <w:lvl w:ilvl="3" w:tplc="D7903656" w:tentative="1">
      <w:start w:val="1"/>
      <w:numFmt w:val="bullet"/>
      <w:lvlText w:val=""/>
      <w:lvlJc w:val="left"/>
      <w:pPr>
        <w:tabs>
          <w:tab w:val="num" w:pos="2880"/>
        </w:tabs>
        <w:ind w:left="2880" w:hanging="360"/>
      </w:pPr>
      <w:rPr>
        <w:rFonts w:ascii="Wingdings 2" w:hAnsi="Wingdings 2" w:hint="default"/>
      </w:rPr>
    </w:lvl>
    <w:lvl w:ilvl="4" w:tplc="0E5E8292" w:tentative="1">
      <w:start w:val="1"/>
      <w:numFmt w:val="bullet"/>
      <w:lvlText w:val=""/>
      <w:lvlJc w:val="left"/>
      <w:pPr>
        <w:tabs>
          <w:tab w:val="num" w:pos="3600"/>
        </w:tabs>
        <w:ind w:left="3600" w:hanging="360"/>
      </w:pPr>
      <w:rPr>
        <w:rFonts w:ascii="Wingdings 2" w:hAnsi="Wingdings 2" w:hint="default"/>
      </w:rPr>
    </w:lvl>
    <w:lvl w:ilvl="5" w:tplc="79542C56" w:tentative="1">
      <w:start w:val="1"/>
      <w:numFmt w:val="bullet"/>
      <w:lvlText w:val=""/>
      <w:lvlJc w:val="left"/>
      <w:pPr>
        <w:tabs>
          <w:tab w:val="num" w:pos="4320"/>
        </w:tabs>
        <w:ind w:left="4320" w:hanging="360"/>
      </w:pPr>
      <w:rPr>
        <w:rFonts w:ascii="Wingdings 2" w:hAnsi="Wingdings 2" w:hint="default"/>
      </w:rPr>
    </w:lvl>
    <w:lvl w:ilvl="6" w:tplc="5DA033FA" w:tentative="1">
      <w:start w:val="1"/>
      <w:numFmt w:val="bullet"/>
      <w:lvlText w:val=""/>
      <w:lvlJc w:val="left"/>
      <w:pPr>
        <w:tabs>
          <w:tab w:val="num" w:pos="5040"/>
        </w:tabs>
        <w:ind w:left="5040" w:hanging="360"/>
      </w:pPr>
      <w:rPr>
        <w:rFonts w:ascii="Wingdings 2" w:hAnsi="Wingdings 2" w:hint="default"/>
      </w:rPr>
    </w:lvl>
    <w:lvl w:ilvl="7" w:tplc="514427A6" w:tentative="1">
      <w:start w:val="1"/>
      <w:numFmt w:val="bullet"/>
      <w:lvlText w:val=""/>
      <w:lvlJc w:val="left"/>
      <w:pPr>
        <w:tabs>
          <w:tab w:val="num" w:pos="5760"/>
        </w:tabs>
        <w:ind w:left="5760" w:hanging="360"/>
      </w:pPr>
      <w:rPr>
        <w:rFonts w:ascii="Wingdings 2" w:hAnsi="Wingdings 2" w:hint="default"/>
      </w:rPr>
    </w:lvl>
    <w:lvl w:ilvl="8" w:tplc="726029A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0EB7"/>
    <w:rsid w:val="00034B6C"/>
    <w:rsid w:val="00072F14"/>
    <w:rsid w:val="000A7B42"/>
    <w:rsid w:val="000B5605"/>
    <w:rsid w:val="000D240E"/>
    <w:rsid w:val="001172D1"/>
    <w:rsid w:val="001225AD"/>
    <w:rsid w:val="001C1D62"/>
    <w:rsid w:val="001F51D0"/>
    <w:rsid w:val="00224BB8"/>
    <w:rsid w:val="00235512"/>
    <w:rsid w:val="00261244"/>
    <w:rsid w:val="00265319"/>
    <w:rsid w:val="002A2360"/>
    <w:rsid w:val="00355321"/>
    <w:rsid w:val="00367143"/>
    <w:rsid w:val="00384D6E"/>
    <w:rsid w:val="003D585D"/>
    <w:rsid w:val="0044714E"/>
    <w:rsid w:val="0049173B"/>
    <w:rsid w:val="004944D4"/>
    <w:rsid w:val="004A4137"/>
    <w:rsid w:val="004E7063"/>
    <w:rsid w:val="005F774B"/>
    <w:rsid w:val="006230FF"/>
    <w:rsid w:val="00694FBC"/>
    <w:rsid w:val="00706427"/>
    <w:rsid w:val="00757255"/>
    <w:rsid w:val="007D0899"/>
    <w:rsid w:val="00877C9E"/>
    <w:rsid w:val="008C11F8"/>
    <w:rsid w:val="00961A68"/>
    <w:rsid w:val="009A304F"/>
    <w:rsid w:val="009B0230"/>
    <w:rsid w:val="00A10EB7"/>
    <w:rsid w:val="00A11E2B"/>
    <w:rsid w:val="00A14056"/>
    <w:rsid w:val="00A257EC"/>
    <w:rsid w:val="00A54FC0"/>
    <w:rsid w:val="00A86CB1"/>
    <w:rsid w:val="00AC3859"/>
    <w:rsid w:val="00AC6CD8"/>
    <w:rsid w:val="00B70416"/>
    <w:rsid w:val="00C52458"/>
    <w:rsid w:val="00CF3A51"/>
    <w:rsid w:val="00D33F60"/>
    <w:rsid w:val="00D87220"/>
    <w:rsid w:val="00DF16D9"/>
    <w:rsid w:val="00E331DE"/>
    <w:rsid w:val="00E71233"/>
    <w:rsid w:val="00ED202B"/>
    <w:rsid w:val="00F07DDE"/>
    <w:rsid w:val="00FD5E9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rules v:ext="edit">
        <o:r id="V:Rule5" type="connector" idref="#_x0000_s1144"/>
        <o:r id="V:Rule6" type="connector" idref="#_x0000_s1145"/>
        <o:r id="V:Rule7" type="connector" idref="#_x0000_s1147"/>
        <o:r id="V:Rule8" type="connector" idref="#_x0000_s114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BB8"/>
    <w:pPr>
      <w:suppressAutoHyphens/>
      <w:jc w:val="center"/>
    </w:pPr>
    <w:rPr>
      <w:rFonts w:eastAsia="SimSun"/>
      <w:lang w:eastAsia="zh-CN"/>
    </w:rPr>
  </w:style>
  <w:style w:type="paragraph" w:styleId="Heading1">
    <w:name w:val="heading 1"/>
    <w:basedOn w:val="Normal"/>
    <w:next w:val="BodyText"/>
    <w:qFormat/>
    <w:rsid w:val="00224BB8"/>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224BB8"/>
    <w:pPr>
      <w:keepNext/>
      <w:keepLines/>
      <w:tabs>
        <w:tab w:val="num" w:pos="369"/>
      </w:tabs>
      <w:spacing w:before="120" w:after="60"/>
      <w:ind w:left="288" w:hanging="288"/>
      <w:jc w:val="left"/>
      <w:outlineLvl w:val="1"/>
    </w:pPr>
    <w:rPr>
      <w:i/>
      <w:iCs/>
      <w:lang w:eastAsia="en-US"/>
    </w:rPr>
  </w:style>
  <w:style w:type="paragraph" w:styleId="Heading3">
    <w:name w:val="heading 3"/>
    <w:basedOn w:val="Normal"/>
    <w:next w:val="BodyText"/>
    <w:qFormat/>
    <w:rsid w:val="00224BB8"/>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224BB8"/>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224BB8"/>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24BB8"/>
    <w:rPr>
      <w:rFonts w:cs="Times New Roman"/>
      <w:i w:val="0"/>
      <w:iCs w:val="0"/>
    </w:rPr>
  </w:style>
  <w:style w:type="character" w:customStyle="1" w:styleId="WW8Num1z1">
    <w:name w:val="WW8Num1z1"/>
    <w:rsid w:val="00224BB8"/>
    <w:rPr>
      <w:rFonts w:cs="Times New Roman"/>
    </w:rPr>
  </w:style>
  <w:style w:type="character" w:customStyle="1" w:styleId="WW8Num1z3">
    <w:name w:val="WW8Num1z3"/>
    <w:rsid w:val="00224BB8"/>
    <w:rPr>
      <w:rFonts w:ascii="Times New Roman" w:hAnsi="Times New Roman" w:cs="Times New Roman"/>
      <w:b w:val="0"/>
      <w:bCs w:val="0"/>
      <w:i/>
      <w:iCs/>
      <w:sz w:val="20"/>
      <w:szCs w:val="20"/>
    </w:rPr>
  </w:style>
  <w:style w:type="character" w:customStyle="1" w:styleId="WW8Num2z0">
    <w:name w:val="WW8Num2z0"/>
    <w:rsid w:val="00224BB8"/>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224BB8"/>
    <w:rPr>
      <w:rFonts w:ascii="Symbol" w:hAnsi="Symbol" w:cs="Symbol"/>
    </w:rPr>
  </w:style>
  <w:style w:type="character" w:customStyle="1" w:styleId="WW8Num4z0">
    <w:name w:val="WW8Num4z0"/>
    <w:rsid w:val="00224BB8"/>
    <w:rPr>
      <w:rFonts w:cs="Times New Roman"/>
    </w:rPr>
  </w:style>
  <w:style w:type="character" w:customStyle="1" w:styleId="WW8Num5z0">
    <w:name w:val="WW8Num5z0"/>
    <w:rsid w:val="00224BB8"/>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224BB8"/>
    <w:rPr>
      <w:rFonts w:ascii="Times New Roman" w:hAnsi="Times New Roman" w:cs="Times New Roman"/>
      <w:b w:val="0"/>
      <w:bCs w:val="0"/>
      <w:i w:val="0"/>
      <w:iCs w:val="0"/>
      <w:sz w:val="16"/>
      <w:szCs w:val="16"/>
    </w:rPr>
  </w:style>
  <w:style w:type="character" w:customStyle="1" w:styleId="WW8Num7z0">
    <w:name w:val="WW8Num7z0"/>
    <w:rsid w:val="00224BB8"/>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224BB8"/>
  </w:style>
  <w:style w:type="character" w:customStyle="1" w:styleId="Absatz-Standardschriftart">
    <w:name w:val="Absatz-Standardschriftart"/>
    <w:rsid w:val="00224BB8"/>
  </w:style>
  <w:style w:type="character" w:customStyle="1" w:styleId="WW-Absatz-Standardschriftart">
    <w:name w:val="WW-Absatz-Standardschriftart"/>
    <w:rsid w:val="00224BB8"/>
  </w:style>
  <w:style w:type="character" w:customStyle="1" w:styleId="WW-Absatz-Standardschriftart1">
    <w:name w:val="WW-Absatz-Standardschriftart1"/>
    <w:rsid w:val="00224BB8"/>
  </w:style>
  <w:style w:type="character" w:customStyle="1" w:styleId="WW-Absatz-Standardschriftart11">
    <w:name w:val="WW-Absatz-Standardschriftart11"/>
    <w:rsid w:val="00224BB8"/>
  </w:style>
  <w:style w:type="character" w:customStyle="1" w:styleId="WW-Absatz-Standardschriftart111">
    <w:name w:val="WW-Absatz-Standardschriftart111"/>
    <w:rsid w:val="00224BB8"/>
  </w:style>
  <w:style w:type="character" w:customStyle="1" w:styleId="WW-Absatz-Standardschriftart1111">
    <w:name w:val="WW-Absatz-Standardschriftart1111"/>
    <w:rsid w:val="00224BB8"/>
  </w:style>
  <w:style w:type="character" w:customStyle="1" w:styleId="WW-Absatz-Standardschriftart11111">
    <w:name w:val="WW-Absatz-Standardschriftart11111"/>
    <w:rsid w:val="00224BB8"/>
  </w:style>
  <w:style w:type="character" w:customStyle="1" w:styleId="WW-Absatz-Standardschriftart111111">
    <w:name w:val="WW-Absatz-Standardschriftart111111"/>
    <w:rsid w:val="00224BB8"/>
  </w:style>
  <w:style w:type="character" w:customStyle="1" w:styleId="WW8Num1z4">
    <w:name w:val="WW8Num1z4"/>
    <w:rsid w:val="00224BB8"/>
    <w:rPr>
      <w:rFonts w:cs="Times New Roman"/>
    </w:rPr>
  </w:style>
  <w:style w:type="character" w:customStyle="1" w:styleId="WW-Absatz-Standardschriftart1111111">
    <w:name w:val="WW-Absatz-Standardschriftart1111111"/>
    <w:rsid w:val="00224BB8"/>
  </w:style>
  <w:style w:type="character" w:customStyle="1" w:styleId="WW8Num2z1">
    <w:name w:val="WW8Num2z1"/>
    <w:rsid w:val="00224BB8"/>
    <w:rPr>
      <w:rFonts w:cs="Times New Roman"/>
    </w:rPr>
  </w:style>
  <w:style w:type="character" w:customStyle="1" w:styleId="WW8Num3z1">
    <w:name w:val="WW8Num3z1"/>
    <w:rsid w:val="00224BB8"/>
    <w:rPr>
      <w:rFonts w:ascii="Courier New" w:hAnsi="Courier New" w:cs="Courier New"/>
    </w:rPr>
  </w:style>
  <w:style w:type="character" w:customStyle="1" w:styleId="WW8Num3z2">
    <w:name w:val="WW8Num3z2"/>
    <w:rsid w:val="00224BB8"/>
    <w:rPr>
      <w:rFonts w:ascii="Wingdings" w:hAnsi="Wingdings" w:cs="Wingdings"/>
    </w:rPr>
  </w:style>
  <w:style w:type="character" w:customStyle="1" w:styleId="WW8Num5z1">
    <w:name w:val="WW8Num5z1"/>
    <w:rsid w:val="00224BB8"/>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224BB8"/>
    <w:rPr>
      <w:rFonts w:ascii="Times New Roman" w:hAnsi="Times New Roman" w:cs="Times New Roman"/>
      <w:b w:val="0"/>
      <w:bCs w:val="0"/>
      <w:i/>
      <w:iCs/>
      <w:sz w:val="20"/>
      <w:szCs w:val="20"/>
    </w:rPr>
  </w:style>
  <w:style w:type="character" w:customStyle="1" w:styleId="WW8Num5z4">
    <w:name w:val="WW8Num5z4"/>
    <w:rsid w:val="00224BB8"/>
    <w:rPr>
      <w:rFonts w:cs="Times New Roman"/>
    </w:rPr>
  </w:style>
  <w:style w:type="character" w:customStyle="1" w:styleId="WW8Num7z1">
    <w:name w:val="WW8Num7z1"/>
    <w:rsid w:val="00224BB8"/>
    <w:rPr>
      <w:rFonts w:cs="Times New Roman"/>
    </w:rPr>
  </w:style>
  <w:style w:type="character" w:customStyle="1" w:styleId="WW8Num8z0">
    <w:name w:val="WW8Num8z0"/>
    <w:rsid w:val="00224BB8"/>
    <w:rPr>
      <w:rFonts w:ascii="Times New Roman" w:hAnsi="Times New Roman" w:cs="Times New Roman"/>
      <w:b w:val="0"/>
      <w:bCs w:val="0"/>
      <w:i w:val="0"/>
      <w:iCs w:val="0"/>
      <w:sz w:val="16"/>
      <w:szCs w:val="16"/>
    </w:rPr>
  </w:style>
  <w:style w:type="character" w:customStyle="1" w:styleId="WW-DefaultParagraphFont1">
    <w:name w:val="WW-Default Paragraph Font1"/>
    <w:rsid w:val="00224BB8"/>
  </w:style>
  <w:style w:type="paragraph" w:customStyle="1" w:styleId="Heading">
    <w:name w:val="Heading"/>
    <w:basedOn w:val="Normal"/>
    <w:next w:val="BodyText"/>
    <w:rsid w:val="00224BB8"/>
    <w:pPr>
      <w:keepNext/>
      <w:spacing w:before="240" w:after="120"/>
    </w:pPr>
    <w:rPr>
      <w:rFonts w:ascii="Arial" w:eastAsia="DejaVu Sans" w:hAnsi="Arial" w:cs="Lohit Hindi"/>
      <w:sz w:val="28"/>
      <w:szCs w:val="28"/>
    </w:rPr>
  </w:style>
  <w:style w:type="paragraph" w:styleId="BodyText">
    <w:name w:val="Body Text"/>
    <w:basedOn w:val="Normal"/>
    <w:rsid w:val="00224BB8"/>
    <w:pPr>
      <w:spacing w:after="6"/>
      <w:ind w:firstLine="288"/>
      <w:jc w:val="both"/>
    </w:pPr>
    <w:rPr>
      <w:spacing w:val="-1"/>
    </w:rPr>
  </w:style>
  <w:style w:type="paragraph" w:styleId="List">
    <w:name w:val="List"/>
    <w:basedOn w:val="BodyText"/>
    <w:rsid w:val="00224BB8"/>
    <w:rPr>
      <w:rFonts w:cs="Lohit Hindi"/>
    </w:rPr>
  </w:style>
  <w:style w:type="paragraph" w:styleId="Caption">
    <w:name w:val="caption"/>
    <w:basedOn w:val="Normal"/>
    <w:qFormat/>
    <w:rsid w:val="00224BB8"/>
    <w:pPr>
      <w:suppressLineNumbers/>
      <w:spacing w:before="120" w:after="120"/>
    </w:pPr>
    <w:rPr>
      <w:rFonts w:cs="Lohit Hindi"/>
      <w:i/>
      <w:iCs/>
      <w:sz w:val="24"/>
      <w:szCs w:val="24"/>
    </w:rPr>
  </w:style>
  <w:style w:type="paragraph" w:customStyle="1" w:styleId="Index">
    <w:name w:val="Index"/>
    <w:basedOn w:val="Normal"/>
    <w:rsid w:val="00224BB8"/>
    <w:pPr>
      <w:suppressLineNumbers/>
    </w:pPr>
    <w:rPr>
      <w:rFonts w:cs="Lohit Hindi"/>
    </w:rPr>
  </w:style>
  <w:style w:type="paragraph" w:customStyle="1" w:styleId="Abstract">
    <w:name w:val="Abstract"/>
    <w:rsid w:val="00224BB8"/>
    <w:pPr>
      <w:suppressAutoHyphens/>
      <w:spacing w:after="200"/>
      <w:ind w:firstLine="170"/>
      <w:jc w:val="both"/>
    </w:pPr>
    <w:rPr>
      <w:rFonts w:eastAsia="SimSun"/>
      <w:b/>
      <w:bCs/>
      <w:sz w:val="18"/>
      <w:szCs w:val="18"/>
      <w:lang w:eastAsia="zh-CN"/>
    </w:rPr>
  </w:style>
  <w:style w:type="paragraph" w:customStyle="1" w:styleId="Affiliation">
    <w:name w:val="Affiliation"/>
    <w:rsid w:val="00224BB8"/>
    <w:pPr>
      <w:suppressAutoHyphens/>
      <w:jc w:val="center"/>
    </w:pPr>
    <w:rPr>
      <w:rFonts w:eastAsia="SimSun"/>
      <w:lang w:eastAsia="zh-CN"/>
    </w:rPr>
  </w:style>
  <w:style w:type="paragraph" w:customStyle="1" w:styleId="Author">
    <w:name w:val="Author"/>
    <w:rsid w:val="00224BB8"/>
    <w:pPr>
      <w:suppressAutoHyphens/>
      <w:spacing w:before="360" w:after="40"/>
      <w:jc w:val="center"/>
    </w:pPr>
    <w:rPr>
      <w:rFonts w:eastAsia="SimSun"/>
      <w:sz w:val="22"/>
      <w:szCs w:val="22"/>
    </w:rPr>
  </w:style>
  <w:style w:type="paragraph" w:customStyle="1" w:styleId="bulletlist">
    <w:name w:val="bullet list"/>
    <w:basedOn w:val="BodyText"/>
    <w:rsid w:val="00224BB8"/>
    <w:pPr>
      <w:tabs>
        <w:tab w:val="left" w:pos="648"/>
      </w:tabs>
      <w:ind w:left="648" w:hanging="360"/>
    </w:pPr>
  </w:style>
  <w:style w:type="paragraph" w:customStyle="1" w:styleId="equation">
    <w:name w:val="equation"/>
    <w:basedOn w:val="Normal"/>
    <w:rsid w:val="00224BB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24BB8"/>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224BB8"/>
    <w:pPr>
      <w:tabs>
        <w:tab w:val="left" w:pos="648"/>
      </w:tabs>
      <w:suppressAutoHyphens/>
      <w:spacing w:after="40"/>
      <w:ind w:firstLine="288"/>
    </w:pPr>
    <w:rPr>
      <w:rFonts w:eastAsia="SimSun"/>
      <w:sz w:val="16"/>
      <w:szCs w:val="16"/>
      <w:lang w:eastAsia="zh-CN"/>
    </w:rPr>
  </w:style>
  <w:style w:type="paragraph" w:customStyle="1" w:styleId="keywords">
    <w:name w:val="key words"/>
    <w:rsid w:val="00224BB8"/>
    <w:pPr>
      <w:suppressAutoHyphens/>
      <w:spacing w:after="120"/>
      <w:ind w:firstLine="288"/>
      <w:jc w:val="both"/>
    </w:pPr>
    <w:rPr>
      <w:rFonts w:eastAsia="SimSun"/>
      <w:b/>
      <w:bCs/>
      <w:iCs/>
      <w:sz w:val="18"/>
      <w:szCs w:val="18"/>
    </w:rPr>
  </w:style>
  <w:style w:type="paragraph" w:customStyle="1" w:styleId="papersubtitle">
    <w:name w:val="paper subtitle"/>
    <w:rsid w:val="00224BB8"/>
    <w:pPr>
      <w:suppressAutoHyphens/>
      <w:spacing w:after="120"/>
      <w:jc w:val="center"/>
    </w:pPr>
    <w:rPr>
      <w:rFonts w:eastAsia="MS Mincho"/>
      <w:sz w:val="28"/>
      <w:szCs w:val="28"/>
    </w:rPr>
  </w:style>
  <w:style w:type="paragraph" w:customStyle="1" w:styleId="papertitle">
    <w:name w:val="paper title"/>
    <w:rsid w:val="00224BB8"/>
    <w:pPr>
      <w:suppressAutoHyphens/>
      <w:spacing w:after="120"/>
      <w:jc w:val="center"/>
    </w:pPr>
    <w:rPr>
      <w:rFonts w:eastAsia="MS Mincho"/>
      <w:sz w:val="48"/>
      <w:szCs w:val="48"/>
    </w:rPr>
  </w:style>
  <w:style w:type="paragraph" w:customStyle="1" w:styleId="references">
    <w:name w:val="references"/>
    <w:rsid w:val="00224BB8"/>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224BB8"/>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224BB8"/>
    <w:rPr>
      <w:b/>
      <w:bCs/>
      <w:sz w:val="16"/>
      <w:szCs w:val="16"/>
    </w:rPr>
  </w:style>
  <w:style w:type="paragraph" w:customStyle="1" w:styleId="tablecolsubhead">
    <w:name w:val="table col subhead"/>
    <w:basedOn w:val="tablecolhead"/>
    <w:rsid w:val="00224BB8"/>
    <w:rPr>
      <w:i/>
      <w:iCs/>
      <w:sz w:val="15"/>
      <w:szCs w:val="15"/>
    </w:rPr>
  </w:style>
  <w:style w:type="paragraph" w:customStyle="1" w:styleId="tablecopy">
    <w:name w:val="table copy"/>
    <w:rsid w:val="00224BB8"/>
    <w:pPr>
      <w:suppressAutoHyphens/>
      <w:jc w:val="both"/>
    </w:pPr>
    <w:rPr>
      <w:rFonts w:eastAsia="SimSun"/>
      <w:sz w:val="16"/>
      <w:szCs w:val="16"/>
    </w:rPr>
  </w:style>
  <w:style w:type="paragraph" w:customStyle="1" w:styleId="tablefootnote">
    <w:name w:val="table footnote"/>
    <w:rsid w:val="00224BB8"/>
    <w:pPr>
      <w:suppressAutoHyphens/>
      <w:spacing w:before="60" w:after="30"/>
      <w:jc w:val="right"/>
    </w:pPr>
    <w:rPr>
      <w:rFonts w:eastAsia="SimSun"/>
      <w:sz w:val="12"/>
      <w:szCs w:val="12"/>
      <w:lang w:eastAsia="zh-CN"/>
    </w:rPr>
  </w:style>
  <w:style w:type="paragraph" w:customStyle="1" w:styleId="tablehead">
    <w:name w:val="table head"/>
    <w:rsid w:val="00224BB8"/>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224BB8"/>
  </w:style>
  <w:style w:type="paragraph" w:customStyle="1" w:styleId="TableContents">
    <w:name w:val="Table Contents"/>
    <w:basedOn w:val="Normal"/>
    <w:rsid w:val="00224BB8"/>
    <w:pPr>
      <w:suppressLineNumbers/>
    </w:pPr>
  </w:style>
  <w:style w:type="paragraph" w:customStyle="1" w:styleId="TableHeading">
    <w:name w:val="Table Heading"/>
    <w:basedOn w:val="TableContents"/>
    <w:rsid w:val="00224BB8"/>
    <w:rPr>
      <w:b/>
      <w:bCs/>
    </w:rPr>
  </w:style>
  <w:style w:type="paragraph" w:styleId="NormalWeb">
    <w:name w:val="Normal (Web)"/>
    <w:basedOn w:val="Normal"/>
    <w:uiPriority w:val="99"/>
    <w:semiHidden/>
    <w:unhideWhenUsed/>
    <w:rsid w:val="00034B6C"/>
    <w:pPr>
      <w:suppressAutoHyphens w:val="0"/>
      <w:spacing w:before="100" w:beforeAutospacing="1" w:after="100" w:afterAutospacing="1"/>
      <w:jc w:val="left"/>
    </w:pPr>
    <w:rPr>
      <w:rFonts w:eastAsia="Times New Roman"/>
      <w:sz w:val="24"/>
      <w:szCs w:val="24"/>
      <w:lang w:eastAsia="en-US"/>
    </w:rPr>
  </w:style>
  <w:style w:type="paragraph" w:customStyle="1" w:styleId="Default">
    <w:name w:val="Default"/>
    <w:rsid w:val="001C1D62"/>
    <w:pPr>
      <w:widowControl w:val="0"/>
      <w:autoSpaceDE w:val="0"/>
      <w:autoSpaceDN w:val="0"/>
      <w:adjustRightInd w:val="0"/>
    </w:pPr>
    <w:rPr>
      <w:color w:val="000000"/>
      <w:sz w:val="24"/>
      <w:szCs w:val="24"/>
    </w:rPr>
  </w:style>
  <w:style w:type="character" w:customStyle="1" w:styleId="textexposedshow">
    <w:name w:val="text_exposed_show"/>
    <w:basedOn w:val="DefaultParagraphFont"/>
    <w:rsid w:val="00B70416"/>
  </w:style>
</w:styles>
</file>

<file path=word/webSettings.xml><?xml version="1.0" encoding="utf-8"?>
<w:webSettings xmlns:r="http://schemas.openxmlformats.org/officeDocument/2006/relationships" xmlns:w="http://schemas.openxmlformats.org/wordprocessingml/2006/main">
  <w:divs>
    <w:div w:id="559825794">
      <w:bodyDiv w:val="1"/>
      <w:marLeft w:val="0"/>
      <w:marRight w:val="0"/>
      <w:marTop w:val="0"/>
      <w:marBottom w:val="0"/>
      <w:divBdr>
        <w:top w:val="none" w:sz="0" w:space="0" w:color="auto"/>
        <w:left w:val="none" w:sz="0" w:space="0" w:color="auto"/>
        <w:bottom w:val="none" w:sz="0" w:space="0" w:color="auto"/>
        <w:right w:val="none" w:sz="0" w:space="0" w:color="auto"/>
      </w:divBdr>
      <w:divsChild>
        <w:div w:id="1542355471">
          <w:marLeft w:val="0"/>
          <w:marRight w:val="0"/>
          <w:marTop w:val="0"/>
          <w:marBottom w:val="0"/>
          <w:divBdr>
            <w:top w:val="none" w:sz="0" w:space="0" w:color="auto"/>
            <w:left w:val="none" w:sz="0" w:space="0" w:color="auto"/>
            <w:bottom w:val="none" w:sz="0" w:space="0" w:color="auto"/>
            <w:right w:val="none" w:sz="0" w:space="0" w:color="auto"/>
          </w:divBdr>
        </w:div>
        <w:div w:id="969627771">
          <w:marLeft w:val="0"/>
          <w:marRight w:val="0"/>
          <w:marTop w:val="0"/>
          <w:marBottom w:val="0"/>
          <w:divBdr>
            <w:top w:val="none" w:sz="0" w:space="0" w:color="auto"/>
            <w:left w:val="none" w:sz="0" w:space="0" w:color="auto"/>
            <w:bottom w:val="none" w:sz="0" w:space="0" w:color="auto"/>
            <w:right w:val="none" w:sz="0" w:space="0" w:color="auto"/>
          </w:divBdr>
        </w:div>
        <w:div w:id="277415065">
          <w:marLeft w:val="0"/>
          <w:marRight w:val="0"/>
          <w:marTop w:val="0"/>
          <w:marBottom w:val="0"/>
          <w:divBdr>
            <w:top w:val="none" w:sz="0" w:space="0" w:color="auto"/>
            <w:left w:val="none" w:sz="0" w:space="0" w:color="auto"/>
            <w:bottom w:val="none" w:sz="0" w:space="0" w:color="auto"/>
            <w:right w:val="none" w:sz="0" w:space="0" w:color="auto"/>
          </w:divBdr>
        </w:div>
        <w:div w:id="1538663307">
          <w:marLeft w:val="0"/>
          <w:marRight w:val="0"/>
          <w:marTop w:val="0"/>
          <w:marBottom w:val="0"/>
          <w:divBdr>
            <w:top w:val="none" w:sz="0" w:space="0" w:color="auto"/>
            <w:left w:val="none" w:sz="0" w:space="0" w:color="auto"/>
            <w:bottom w:val="none" w:sz="0" w:space="0" w:color="auto"/>
            <w:right w:val="none" w:sz="0" w:space="0" w:color="auto"/>
          </w:divBdr>
        </w:div>
      </w:divsChild>
    </w:div>
    <w:div w:id="832333969">
      <w:bodyDiv w:val="1"/>
      <w:marLeft w:val="0"/>
      <w:marRight w:val="0"/>
      <w:marTop w:val="0"/>
      <w:marBottom w:val="0"/>
      <w:divBdr>
        <w:top w:val="none" w:sz="0" w:space="0" w:color="auto"/>
        <w:left w:val="none" w:sz="0" w:space="0" w:color="auto"/>
        <w:bottom w:val="none" w:sz="0" w:space="0" w:color="auto"/>
        <w:right w:val="none" w:sz="0" w:space="0" w:color="auto"/>
      </w:divBdr>
    </w:div>
    <w:div w:id="895316721">
      <w:bodyDiv w:val="1"/>
      <w:marLeft w:val="0"/>
      <w:marRight w:val="0"/>
      <w:marTop w:val="0"/>
      <w:marBottom w:val="0"/>
      <w:divBdr>
        <w:top w:val="none" w:sz="0" w:space="0" w:color="auto"/>
        <w:left w:val="none" w:sz="0" w:space="0" w:color="auto"/>
        <w:bottom w:val="none" w:sz="0" w:space="0" w:color="auto"/>
        <w:right w:val="none" w:sz="0" w:space="0" w:color="auto"/>
      </w:divBdr>
      <w:divsChild>
        <w:div w:id="485979809">
          <w:marLeft w:val="0"/>
          <w:marRight w:val="0"/>
          <w:marTop w:val="0"/>
          <w:marBottom w:val="0"/>
          <w:divBdr>
            <w:top w:val="none" w:sz="0" w:space="0" w:color="auto"/>
            <w:left w:val="none" w:sz="0" w:space="0" w:color="auto"/>
            <w:bottom w:val="none" w:sz="0" w:space="0" w:color="auto"/>
            <w:right w:val="none" w:sz="0" w:space="0" w:color="auto"/>
          </w:divBdr>
        </w:div>
        <w:div w:id="876547144">
          <w:marLeft w:val="0"/>
          <w:marRight w:val="0"/>
          <w:marTop w:val="0"/>
          <w:marBottom w:val="0"/>
          <w:divBdr>
            <w:top w:val="none" w:sz="0" w:space="0" w:color="auto"/>
            <w:left w:val="none" w:sz="0" w:space="0" w:color="auto"/>
            <w:bottom w:val="none" w:sz="0" w:space="0" w:color="auto"/>
            <w:right w:val="none" w:sz="0" w:space="0" w:color="auto"/>
          </w:divBdr>
        </w:div>
        <w:div w:id="745152259">
          <w:marLeft w:val="0"/>
          <w:marRight w:val="0"/>
          <w:marTop w:val="0"/>
          <w:marBottom w:val="0"/>
          <w:divBdr>
            <w:top w:val="none" w:sz="0" w:space="0" w:color="auto"/>
            <w:left w:val="none" w:sz="0" w:space="0" w:color="auto"/>
            <w:bottom w:val="none" w:sz="0" w:space="0" w:color="auto"/>
            <w:right w:val="none" w:sz="0" w:space="0" w:color="auto"/>
          </w:divBdr>
        </w:div>
      </w:divsChild>
    </w:div>
    <w:div w:id="2102411546">
      <w:bodyDiv w:val="1"/>
      <w:marLeft w:val="0"/>
      <w:marRight w:val="0"/>
      <w:marTop w:val="0"/>
      <w:marBottom w:val="0"/>
      <w:divBdr>
        <w:top w:val="none" w:sz="0" w:space="0" w:color="auto"/>
        <w:left w:val="none" w:sz="0" w:space="0" w:color="auto"/>
        <w:bottom w:val="none" w:sz="0" w:space="0" w:color="auto"/>
        <w:right w:val="none" w:sz="0" w:space="0" w:color="auto"/>
      </w:divBdr>
      <w:divsChild>
        <w:div w:id="84124014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oleObject" Target="embeddings/oleObject14.bin"/><Relationship Id="rId21" Type="http://schemas.openxmlformats.org/officeDocument/2006/relationships/oleObject" Target="embeddings/oleObject8.bin"/><Relationship Id="rId34" Type="http://schemas.openxmlformats.org/officeDocument/2006/relationships/oleObject" Target="embeddings/oleObject13.bin"/><Relationship Id="rId42" Type="http://schemas.openxmlformats.org/officeDocument/2006/relationships/image" Target="media/image23.png"/><Relationship Id="rId47" Type="http://schemas.openxmlformats.org/officeDocument/2006/relationships/image" Target="media/image26.wmf"/><Relationship Id="rId50" Type="http://schemas.openxmlformats.org/officeDocument/2006/relationships/image" Target="media/image28.wmf"/><Relationship Id="rId55" Type="http://schemas.openxmlformats.org/officeDocument/2006/relationships/image" Target="media/image31.wmf"/><Relationship Id="rId63" Type="http://schemas.openxmlformats.org/officeDocument/2006/relationships/image" Target="media/image37.png"/><Relationship Id="rId68" Type="http://schemas.openxmlformats.org/officeDocument/2006/relationships/image" Target="media/image41.wmf"/><Relationship Id="rId76" Type="http://schemas.openxmlformats.org/officeDocument/2006/relationships/image" Target="media/image45.wmf"/><Relationship Id="rId84"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oleObject" Target="embeddings/oleObject25.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2.wmf"/><Relationship Id="rId45" Type="http://schemas.openxmlformats.org/officeDocument/2006/relationships/image" Target="media/image25.wmf"/><Relationship Id="rId53" Type="http://schemas.openxmlformats.org/officeDocument/2006/relationships/image" Target="media/image30.wmf"/><Relationship Id="rId58" Type="http://schemas.openxmlformats.org/officeDocument/2006/relationships/oleObject" Target="embeddings/oleObject22.bin"/><Relationship Id="rId66" Type="http://schemas.openxmlformats.org/officeDocument/2006/relationships/oleObject" Target="embeddings/oleObject23.bin"/><Relationship Id="rId74" Type="http://schemas.openxmlformats.org/officeDocument/2006/relationships/image" Target="media/image44.wmf"/><Relationship Id="rId79" Type="http://schemas.openxmlformats.org/officeDocument/2006/relationships/oleObject" Target="embeddings/oleObject29.bin"/><Relationship Id="rId5" Type="http://schemas.openxmlformats.org/officeDocument/2006/relationships/image" Target="media/image1.wmf"/><Relationship Id="rId61" Type="http://schemas.openxmlformats.org/officeDocument/2006/relationships/image" Target="media/image35.png"/><Relationship Id="rId82" Type="http://schemas.openxmlformats.org/officeDocument/2006/relationships/image" Target="media/image49.jpeg"/><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2.bin"/><Relationship Id="rId44" Type="http://schemas.openxmlformats.org/officeDocument/2006/relationships/oleObject" Target="embeddings/oleObject16.bin"/><Relationship Id="rId52" Type="http://schemas.openxmlformats.org/officeDocument/2006/relationships/image" Target="media/image29.png"/><Relationship Id="rId60" Type="http://schemas.openxmlformats.org/officeDocument/2006/relationships/image" Target="media/image34.png"/><Relationship Id="rId65" Type="http://schemas.openxmlformats.org/officeDocument/2006/relationships/image" Target="media/image39.wmf"/><Relationship Id="rId73" Type="http://schemas.openxmlformats.org/officeDocument/2006/relationships/oleObject" Target="embeddings/oleObject26.bin"/><Relationship Id="rId78" Type="http://schemas.openxmlformats.org/officeDocument/2006/relationships/image" Target="media/image46.wmf"/><Relationship Id="rId81"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image" Target="media/image24.wmf"/><Relationship Id="rId48" Type="http://schemas.openxmlformats.org/officeDocument/2006/relationships/oleObject" Target="embeddings/oleObject18.bin"/><Relationship Id="rId56" Type="http://schemas.openxmlformats.org/officeDocument/2006/relationships/oleObject" Target="embeddings/oleObject21.bin"/><Relationship Id="rId64" Type="http://schemas.openxmlformats.org/officeDocument/2006/relationships/image" Target="media/image38.png"/><Relationship Id="rId69" Type="http://schemas.openxmlformats.org/officeDocument/2006/relationships/oleObject" Target="embeddings/oleObject24.bin"/><Relationship Id="rId77" Type="http://schemas.openxmlformats.org/officeDocument/2006/relationships/oleObject" Target="embeddings/oleObject28.bin"/><Relationship Id="rId8" Type="http://schemas.openxmlformats.org/officeDocument/2006/relationships/oleObject" Target="embeddings/oleObject2.bin"/><Relationship Id="rId51" Type="http://schemas.openxmlformats.org/officeDocument/2006/relationships/oleObject" Target="embeddings/oleObject19.bin"/><Relationship Id="rId72" Type="http://schemas.openxmlformats.org/officeDocument/2006/relationships/image" Target="media/image43.wmf"/><Relationship Id="rId80"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7.wmf"/><Relationship Id="rId38" Type="http://schemas.openxmlformats.org/officeDocument/2006/relationships/image" Target="media/image21.wmf"/><Relationship Id="rId46" Type="http://schemas.openxmlformats.org/officeDocument/2006/relationships/oleObject" Target="embeddings/oleObject17.bin"/><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oleObject" Target="embeddings/oleObject20.bin"/><Relationship Id="rId62" Type="http://schemas.openxmlformats.org/officeDocument/2006/relationships/image" Target="media/image36.png"/><Relationship Id="rId70" Type="http://schemas.openxmlformats.org/officeDocument/2006/relationships/image" Target="media/image42.wmf"/><Relationship Id="rId75" Type="http://schemas.openxmlformats.org/officeDocument/2006/relationships/oleObject" Target="embeddings/oleObject27.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9.png"/><Relationship Id="rId49" Type="http://schemas.openxmlformats.org/officeDocument/2006/relationships/image" Target="media/image27.png"/><Relationship Id="rId57"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Hewlett-Packard</Company>
  <LinksUpToDate>false</LinksUpToDate>
  <CharactersWithSpaces>13645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15</cp:revision>
  <cp:lastPrinted>1601-01-01T00:00:00Z</cp:lastPrinted>
  <dcterms:created xsi:type="dcterms:W3CDTF">2016-05-30T21:29:00Z</dcterms:created>
  <dcterms:modified xsi:type="dcterms:W3CDTF">2016-06-22T19:33:00Z</dcterms:modified>
</cp:coreProperties>
</file>